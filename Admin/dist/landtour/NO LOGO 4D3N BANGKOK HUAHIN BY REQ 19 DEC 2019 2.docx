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258" w:rsidRDefault="00B66E16">
      <w:pPr>
        <w:pStyle w:val="BodyText"/>
        <w:rPr>
          <w:rFonts w:ascii="Times New Roman"/>
          <w:sz w:val="16"/>
        </w:rPr>
      </w:pPr>
      <w:r>
        <w:rPr>
          <w:noProof/>
          <w:lang w:val="id-ID" w:eastAsia="zh-CN" w:bidi="ar-SA"/>
        </w:rPr>
        <mc:AlternateContent>
          <mc:Choice Requires="wpg">
            <w:drawing>
              <wp:anchor distT="0" distB="0" distL="0" distR="0" simplePos="0" relativeHeight="251658240" behindDoc="1" locked="0" layoutInCell="1" allowOverlap="1">
                <wp:simplePos x="0" y="0"/>
                <wp:positionH relativeFrom="page">
                  <wp:posOffset>591185</wp:posOffset>
                </wp:positionH>
                <wp:positionV relativeFrom="paragraph">
                  <wp:posOffset>142240</wp:posOffset>
                </wp:positionV>
                <wp:extent cx="6687820" cy="1040130"/>
                <wp:effectExtent l="0" t="0" r="0" b="0"/>
                <wp:wrapTopAndBottom/>
                <wp:docPr id="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7820" cy="1040130"/>
                          <a:chOff x="931" y="224"/>
                          <a:chExt cx="10532" cy="1638"/>
                        </a:xfrm>
                      </wpg:grpSpPr>
                      <pic:pic xmlns:pic="http://schemas.openxmlformats.org/drawingml/2006/picture">
                        <pic:nvPicPr>
                          <pic:cNvPr id="9"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31" y="231"/>
                            <a:ext cx="10532" cy="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64" y="223"/>
                            <a:ext cx="9841"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761" y="901"/>
                            <a:ext cx="4875"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Rectangle 9"/>
                        <wps:cNvSpPr>
                          <a:spLocks noChangeArrowheads="1"/>
                        </wps:cNvSpPr>
                        <wps:spPr bwMode="auto">
                          <a:xfrm>
                            <a:off x="1075" y="1409"/>
                            <a:ext cx="10244" cy="452"/>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79" y="1520"/>
                            <a:ext cx="10223"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08A9AC2" id="Group 7" o:spid="_x0000_s1026" style="position:absolute;margin-left:46.55pt;margin-top:11.2pt;width:526.6pt;height:81.9pt;z-index:-251658240;mso-wrap-distance-left:0;mso-wrap-distance-right:0;mso-position-horizontal-relative:page" coordorigin="931,224" coordsize="10532,1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931;top:231;width:10532;height:1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">
                  <v:imagedata r:id="rId11" o:title=""/>
                </v:shape>
                <v:shape id="Picture 11" o:spid="_x0000_s1028" type="#_x0000_t75" style="position:absolute;left:1264;top:223;width:9841;height: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">
                  <v:imagedata r:id="rId12" o:title=""/>
                </v:shape>
                <v:shape id="Picture 10" o:spid="_x0000_s1029" type="#_x0000_t75" style="position:absolute;left:3761;top:901;width:4875;height: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">
                  <v:imagedata r:id="rId13" o:title=""/>
                </v:shape>
                <v:rect id="Rectangle 9" o:spid="_x0000_s1030" style="position:absolute;left:1075;top:1409;width:10244;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" fillcolor="yellow" stroked="f"/>
                <v:shape id="Picture 8" o:spid="_x0000_s1031" type="#_x0000_t75" style="position:absolute;left:1079;top:1520;width:10223;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">
                  <v:imagedata r:id="rId14" o:title=""/>
                </v:shape>
                <w10:wrap type="topAndBottom" anchorx="page"/>
              </v:group>
            </w:pict>
          </mc:Fallback>
        </mc:AlternateContent>
      </w:r>
    </w:p>
    <w:p w:rsidR="00260258" w:rsidRDefault="00260258">
      <w:pPr>
        <w:pStyle w:val="BodyText"/>
        <w:spacing w:before="4"/>
        <w:rPr>
          <w:rFonts w:ascii="Times New Roman"/>
          <w:sz w:val="2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6557"/>
        <w:gridCol w:w="1805"/>
        <w:gridCol w:w="1840"/>
      </w:tblGrid>
      <w:tr w:rsidR="00260258">
        <w:trPr>
          <w:trHeight w:val="216"/>
        </w:trPr>
        <w:tc>
          <w:tcPr>
            <w:tcW w:w="996" w:type="dxa"/>
          </w:tcPr>
          <w:p w:rsidR="00260258" w:rsidRDefault="004128A5">
            <w:pPr>
              <w:pStyle w:val="TableParagraph"/>
              <w:spacing w:before="1" w:line="195" w:lineRule="exact"/>
              <w:ind w:left="107"/>
              <w:rPr>
                <w:b/>
                <w:sz w:val="18"/>
              </w:rPr>
            </w:pPr>
            <w:r>
              <w:rPr>
                <w:b/>
                <w:sz w:val="18"/>
              </w:rPr>
              <w:t>DAY 1</w:t>
            </w:r>
          </w:p>
        </w:tc>
        <w:tc>
          <w:tcPr>
            <w:tcW w:w="6557" w:type="dxa"/>
          </w:tcPr>
          <w:p w:rsidR="00260258" w:rsidRDefault="004128A5">
            <w:pPr>
              <w:pStyle w:val="TableParagraph"/>
              <w:spacing w:before="1" w:line="195" w:lineRule="exact"/>
              <w:ind w:left="108"/>
              <w:rPr>
                <w:b/>
                <w:sz w:val="18"/>
              </w:rPr>
            </w:pPr>
            <w:r>
              <w:rPr>
                <w:b/>
                <w:sz w:val="18"/>
              </w:rPr>
              <w:t xml:space="preserve">ARRIVAL - BANGKOK – </w:t>
            </w:r>
            <w:r>
              <w:rPr>
                <w:b/>
                <w:color w:val="00AF50"/>
                <w:sz w:val="18"/>
              </w:rPr>
              <w:t>PATTAYA</w:t>
            </w:r>
          </w:p>
        </w:tc>
        <w:tc>
          <w:tcPr>
            <w:tcW w:w="1805" w:type="dxa"/>
          </w:tcPr>
          <w:p w:rsidR="00260258" w:rsidRDefault="004128A5">
            <w:pPr>
              <w:pStyle w:val="TableParagraph"/>
              <w:spacing w:before="1" w:line="195" w:lineRule="exact"/>
              <w:ind w:left="226" w:right="216"/>
              <w:jc w:val="center"/>
              <w:rPr>
                <w:b/>
                <w:sz w:val="18"/>
              </w:rPr>
            </w:pPr>
            <w:r>
              <w:rPr>
                <w:b/>
                <w:sz w:val="18"/>
              </w:rPr>
              <w:t>LUNCH</w:t>
            </w:r>
          </w:p>
        </w:tc>
        <w:tc>
          <w:tcPr>
            <w:tcW w:w="1840" w:type="dxa"/>
          </w:tcPr>
          <w:p w:rsidR="00260258" w:rsidRDefault="004128A5">
            <w:pPr>
              <w:pStyle w:val="TableParagraph"/>
              <w:spacing w:before="1" w:line="195" w:lineRule="exact"/>
              <w:ind w:left="384" w:right="374"/>
              <w:jc w:val="center"/>
              <w:rPr>
                <w:b/>
                <w:sz w:val="18"/>
              </w:rPr>
            </w:pPr>
            <w:r>
              <w:rPr>
                <w:b/>
                <w:sz w:val="18"/>
              </w:rPr>
              <w:t>DINNER</w:t>
            </w:r>
          </w:p>
        </w:tc>
      </w:tr>
      <w:tr w:rsidR="00260258">
        <w:trPr>
          <w:trHeight w:val="1110"/>
        </w:trPr>
        <w:tc>
          <w:tcPr>
            <w:tcW w:w="996" w:type="dxa"/>
          </w:tcPr>
          <w:p w:rsidR="00260258" w:rsidRDefault="00260258">
            <w:pPr>
              <w:pStyle w:val="TableParagraph"/>
              <w:spacing w:before="6"/>
              <w:rPr>
                <w:rFonts w:ascii="Times New Roman"/>
                <w:sz w:val="18"/>
              </w:rPr>
            </w:pPr>
          </w:p>
          <w:p w:rsidR="00260258" w:rsidRDefault="004128A5">
            <w:pPr>
              <w:pStyle w:val="TableParagraph"/>
              <w:spacing w:before="1"/>
              <w:ind w:left="107"/>
              <w:rPr>
                <w:b/>
                <w:sz w:val="18"/>
              </w:rPr>
            </w:pPr>
            <w:r>
              <w:rPr>
                <w:b/>
                <w:color w:val="0000FF"/>
                <w:sz w:val="18"/>
                <w:u w:val="single" w:color="0000FF"/>
              </w:rPr>
              <w:t>19/12/19</w:t>
            </w:r>
          </w:p>
        </w:tc>
        <w:tc>
          <w:tcPr>
            <w:tcW w:w="6557" w:type="dxa"/>
          </w:tcPr>
          <w:p w:rsidR="00260258" w:rsidRDefault="004128A5">
            <w:pPr>
              <w:pStyle w:val="TableParagraph"/>
              <w:numPr>
                <w:ilvl w:val="0"/>
                <w:numId w:val="9"/>
              </w:numPr>
              <w:tabs>
                <w:tab w:val="left" w:pos="828"/>
                <w:tab w:val="left" w:pos="829"/>
              </w:tabs>
              <w:spacing w:line="223" w:lineRule="exact"/>
              <w:ind w:hanging="361"/>
              <w:rPr>
                <w:b/>
                <w:sz w:val="18"/>
              </w:rPr>
            </w:pPr>
            <w:r>
              <w:rPr>
                <w:sz w:val="18"/>
              </w:rPr>
              <w:t xml:space="preserve">ARRIVAL AT AIR PORT </w:t>
            </w:r>
            <w:r>
              <w:rPr>
                <w:b/>
                <w:color w:val="FF0000"/>
                <w:sz w:val="18"/>
              </w:rPr>
              <w:t>BEFORE 12:00</w:t>
            </w:r>
            <w:r>
              <w:rPr>
                <w:b/>
                <w:color w:val="FF0000"/>
                <w:spacing w:val="1"/>
                <w:sz w:val="18"/>
              </w:rPr>
              <w:t xml:space="preserve"> </w:t>
            </w:r>
            <w:r>
              <w:rPr>
                <w:b/>
                <w:color w:val="FF0000"/>
                <w:sz w:val="18"/>
              </w:rPr>
              <w:t>PM.</w:t>
            </w:r>
          </w:p>
          <w:p w:rsidR="00260258" w:rsidRDefault="004128A5">
            <w:pPr>
              <w:pStyle w:val="TableParagraph"/>
              <w:numPr>
                <w:ilvl w:val="0"/>
                <w:numId w:val="9"/>
              </w:numPr>
              <w:tabs>
                <w:tab w:val="left" w:pos="828"/>
                <w:tab w:val="left" w:pos="829"/>
              </w:tabs>
              <w:spacing w:before="1" w:line="224" w:lineRule="exact"/>
              <w:ind w:hanging="361"/>
              <w:rPr>
                <w:sz w:val="18"/>
              </w:rPr>
            </w:pPr>
            <w:r>
              <w:rPr>
                <w:sz w:val="18"/>
              </w:rPr>
              <w:t xml:space="preserve">LUNCH AND TRANSFER TO </w:t>
            </w:r>
            <w:r>
              <w:rPr>
                <w:b/>
                <w:sz w:val="18"/>
              </w:rPr>
              <w:t xml:space="preserve">PATTAYA </w:t>
            </w:r>
            <w:r>
              <w:rPr>
                <w:color w:val="001F5F"/>
                <w:sz w:val="18"/>
              </w:rPr>
              <w:t>(ABOUT 2 HRS.</w:t>
            </w:r>
            <w:r>
              <w:rPr>
                <w:color w:val="001F5F"/>
                <w:spacing w:val="-4"/>
                <w:sz w:val="18"/>
              </w:rPr>
              <w:t xml:space="preserve"> </w:t>
            </w:r>
            <w:r>
              <w:rPr>
                <w:color w:val="001F5F"/>
                <w:sz w:val="18"/>
              </w:rPr>
              <w:t>DRIVE)</w:t>
            </w:r>
          </w:p>
          <w:p w:rsidR="00260258" w:rsidRDefault="004128A5">
            <w:pPr>
              <w:pStyle w:val="TableParagraph"/>
              <w:numPr>
                <w:ilvl w:val="0"/>
                <w:numId w:val="9"/>
              </w:numPr>
              <w:tabs>
                <w:tab w:val="left" w:pos="828"/>
                <w:tab w:val="left" w:pos="829"/>
              </w:tabs>
              <w:spacing w:line="223" w:lineRule="exact"/>
              <w:ind w:hanging="361"/>
              <w:rPr>
                <w:b/>
                <w:sz w:val="18"/>
              </w:rPr>
            </w:pPr>
            <w:r>
              <w:rPr>
                <w:sz w:val="18"/>
              </w:rPr>
              <w:t xml:space="preserve">VISIT </w:t>
            </w:r>
            <w:r>
              <w:rPr>
                <w:b/>
                <w:sz w:val="18"/>
              </w:rPr>
              <w:t>PATTAYA FLOATING</w:t>
            </w:r>
            <w:r>
              <w:rPr>
                <w:b/>
                <w:spacing w:val="-2"/>
                <w:sz w:val="18"/>
              </w:rPr>
              <w:t xml:space="preserve"> </w:t>
            </w:r>
            <w:r>
              <w:rPr>
                <w:b/>
                <w:sz w:val="18"/>
              </w:rPr>
              <w:t>MARKET</w:t>
            </w:r>
          </w:p>
          <w:p w:rsidR="00260258" w:rsidRDefault="004128A5">
            <w:pPr>
              <w:pStyle w:val="TableParagraph"/>
              <w:numPr>
                <w:ilvl w:val="0"/>
                <w:numId w:val="9"/>
              </w:numPr>
              <w:tabs>
                <w:tab w:val="left" w:pos="828"/>
                <w:tab w:val="left" w:pos="829"/>
              </w:tabs>
              <w:spacing w:line="224" w:lineRule="exact"/>
              <w:ind w:hanging="361"/>
              <w:rPr>
                <w:sz w:val="18"/>
              </w:rPr>
            </w:pPr>
            <w:r>
              <w:rPr>
                <w:sz w:val="18"/>
              </w:rPr>
              <w:t>BACK TO HOTEL FOR LEIAURE, OVERNIGHT IN</w:t>
            </w:r>
            <w:r>
              <w:rPr>
                <w:spacing w:val="-2"/>
                <w:sz w:val="18"/>
              </w:rPr>
              <w:t xml:space="preserve"> </w:t>
            </w:r>
            <w:r>
              <w:rPr>
                <w:sz w:val="18"/>
              </w:rPr>
              <w:t>PATTAYA</w:t>
            </w:r>
          </w:p>
        </w:tc>
        <w:tc>
          <w:tcPr>
            <w:tcW w:w="1805" w:type="dxa"/>
          </w:tcPr>
          <w:p w:rsidR="00260258" w:rsidRDefault="00260258">
            <w:pPr>
              <w:pStyle w:val="TableParagraph"/>
              <w:spacing w:before="5"/>
              <w:rPr>
                <w:rFonts w:ascii="Times New Roman"/>
                <w:sz w:val="29"/>
              </w:rPr>
            </w:pPr>
          </w:p>
          <w:p w:rsidR="00260258" w:rsidRDefault="004128A5">
            <w:pPr>
              <w:pStyle w:val="TableParagraph"/>
              <w:ind w:left="392"/>
              <w:rPr>
                <w:b/>
                <w:sz w:val="18"/>
              </w:rPr>
            </w:pPr>
            <w:r>
              <w:rPr>
                <w:b/>
                <w:sz w:val="18"/>
              </w:rPr>
              <w:t>PRINCETON</w:t>
            </w:r>
          </w:p>
          <w:p w:rsidR="00260258" w:rsidRDefault="004128A5">
            <w:pPr>
              <w:pStyle w:val="TableParagraph"/>
              <w:spacing w:before="1"/>
              <w:ind w:left="392"/>
              <w:rPr>
                <w:sz w:val="18"/>
              </w:rPr>
            </w:pPr>
            <w:r>
              <w:rPr>
                <w:color w:val="C00000"/>
                <w:sz w:val="18"/>
              </w:rPr>
              <w:t>JOIN</w:t>
            </w:r>
            <w:r>
              <w:rPr>
                <w:color w:val="C00000"/>
                <w:spacing w:val="-4"/>
                <w:sz w:val="18"/>
              </w:rPr>
              <w:t xml:space="preserve"> </w:t>
            </w:r>
            <w:r>
              <w:rPr>
                <w:color w:val="C00000"/>
                <w:sz w:val="18"/>
              </w:rPr>
              <w:t>BUFFET</w:t>
            </w:r>
          </w:p>
        </w:tc>
        <w:tc>
          <w:tcPr>
            <w:tcW w:w="1840" w:type="dxa"/>
          </w:tcPr>
          <w:p w:rsidR="00260258" w:rsidRDefault="00260258">
            <w:pPr>
              <w:pStyle w:val="TableParagraph"/>
              <w:rPr>
                <w:rFonts w:ascii="Times New Roman"/>
                <w:sz w:val="20"/>
              </w:rPr>
            </w:pPr>
          </w:p>
          <w:p w:rsidR="00260258" w:rsidRDefault="004128A5">
            <w:pPr>
              <w:pStyle w:val="TableParagraph"/>
              <w:ind w:left="90" w:right="59" w:firstLine="86"/>
              <w:rPr>
                <w:b/>
                <w:sz w:val="18"/>
              </w:rPr>
            </w:pPr>
            <w:r>
              <w:rPr>
                <w:b/>
                <w:sz w:val="18"/>
              </w:rPr>
              <w:t>LOCAL REST./OR/ BARON BEACH HTL</w:t>
            </w:r>
          </w:p>
        </w:tc>
      </w:tr>
      <w:tr w:rsidR="00260258">
        <w:trPr>
          <w:trHeight w:val="215"/>
        </w:trPr>
        <w:tc>
          <w:tcPr>
            <w:tcW w:w="996" w:type="dxa"/>
          </w:tcPr>
          <w:p w:rsidR="00260258" w:rsidRDefault="004128A5">
            <w:pPr>
              <w:pStyle w:val="TableParagraph"/>
              <w:spacing w:line="195" w:lineRule="exact"/>
              <w:ind w:left="107"/>
              <w:rPr>
                <w:b/>
                <w:sz w:val="18"/>
              </w:rPr>
            </w:pPr>
            <w:r>
              <w:rPr>
                <w:b/>
                <w:sz w:val="18"/>
              </w:rPr>
              <w:t>DAY 2</w:t>
            </w:r>
          </w:p>
        </w:tc>
        <w:tc>
          <w:tcPr>
            <w:tcW w:w="6557" w:type="dxa"/>
          </w:tcPr>
          <w:p w:rsidR="00260258" w:rsidRDefault="004128A5">
            <w:pPr>
              <w:pStyle w:val="TableParagraph"/>
              <w:spacing w:line="195" w:lineRule="exact"/>
              <w:ind w:left="108"/>
              <w:rPr>
                <w:b/>
                <w:sz w:val="18"/>
              </w:rPr>
            </w:pPr>
            <w:r>
              <w:rPr>
                <w:b/>
                <w:color w:val="00AF50"/>
                <w:sz w:val="18"/>
              </w:rPr>
              <w:t xml:space="preserve">PATTAYA </w:t>
            </w:r>
            <w:r>
              <w:rPr>
                <w:b/>
                <w:sz w:val="18"/>
              </w:rPr>
              <w:t xml:space="preserve">- </w:t>
            </w:r>
            <w:r>
              <w:rPr>
                <w:b/>
                <w:color w:val="00AFEF"/>
                <w:sz w:val="18"/>
              </w:rPr>
              <w:t>HUAHIN</w:t>
            </w:r>
          </w:p>
        </w:tc>
        <w:tc>
          <w:tcPr>
            <w:tcW w:w="1805" w:type="dxa"/>
          </w:tcPr>
          <w:p w:rsidR="00260258" w:rsidRDefault="00260258">
            <w:pPr>
              <w:pStyle w:val="TableParagraph"/>
              <w:rPr>
                <w:rFonts w:ascii="Times New Roman"/>
                <w:sz w:val="14"/>
              </w:rPr>
            </w:pPr>
          </w:p>
        </w:tc>
        <w:tc>
          <w:tcPr>
            <w:tcW w:w="1840" w:type="dxa"/>
          </w:tcPr>
          <w:p w:rsidR="00260258" w:rsidRDefault="00260258">
            <w:pPr>
              <w:pStyle w:val="TableParagraph"/>
              <w:rPr>
                <w:rFonts w:ascii="Times New Roman"/>
                <w:sz w:val="14"/>
              </w:rPr>
            </w:pPr>
          </w:p>
        </w:tc>
      </w:tr>
      <w:tr w:rsidR="00260258">
        <w:trPr>
          <w:trHeight w:val="2008"/>
        </w:trPr>
        <w:tc>
          <w:tcPr>
            <w:tcW w:w="996" w:type="dxa"/>
          </w:tcPr>
          <w:p w:rsidR="00260258" w:rsidRDefault="00260258">
            <w:pPr>
              <w:pStyle w:val="TableParagraph"/>
              <w:spacing w:before="6"/>
              <w:rPr>
                <w:rFonts w:ascii="Times New Roman"/>
                <w:sz w:val="18"/>
              </w:rPr>
            </w:pPr>
          </w:p>
          <w:p w:rsidR="00260258" w:rsidRDefault="004128A5">
            <w:pPr>
              <w:pStyle w:val="TableParagraph"/>
              <w:spacing w:before="1"/>
              <w:ind w:left="107"/>
              <w:rPr>
                <w:b/>
                <w:sz w:val="18"/>
              </w:rPr>
            </w:pPr>
            <w:r>
              <w:rPr>
                <w:b/>
                <w:color w:val="0000FF"/>
                <w:sz w:val="18"/>
                <w:u w:val="single" w:color="0000FF"/>
              </w:rPr>
              <w:t>20/12/19</w:t>
            </w:r>
          </w:p>
        </w:tc>
        <w:tc>
          <w:tcPr>
            <w:tcW w:w="6557" w:type="dxa"/>
          </w:tcPr>
          <w:p w:rsidR="00260258" w:rsidRDefault="004128A5">
            <w:pPr>
              <w:pStyle w:val="TableParagraph"/>
              <w:numPr>
                <w:ilvl w:val="0"/>
                <w:numId w:val="8"/>
              </w:numPr>
              <w:tabs>
                <w:tab w:val="left" w:pos="828"/>
                <w:tab w:val="left" w:pos="829"/>
              </w:tabs>
              <w:spacing w:line="223" w:lineRule="exact"/>
              <w:ind w:hanging="361"/>
              <w:rPr>
                <w:sz w:val="18"/>
              </w:rPr>
            </w:pPr>
            <w:r>
              <w:rPr>
                <w:sz w:val="18"/>
              </w:rPr>
              <w:t>06:30 ABF AT</w:t>
            </w:r>
            <w:r>
              <w:rPr>
                <w:spacing w:val="-1"/>
                <w:sz w:val="18"/>
              </w:rPr>
              <w:t xml:space="preserve"> </w:t>
            </w:r>
            <w:r>
              <w:rPr>
                <w:sz w:val="18"/>
              </w:rPr>
              <w:t>HOTEL.</w:t>
            </w:r>
          </w:p>
          <w:p w:rsidR="00260258" w:rsidRDefault="004128A5">
            <w:pPr>
              <w:pStyle w:val="TableParagraph"/>
              <w:numPr>
                <w:ilvl w:val="0"/>
                <w:numId w:val="8"/>
              </w:numPr>
              <w:tabs>
                <w:tab w:val="left" w:pos="828"/>
                <w:tab w:val="left" w:pos="829"/>
              </w:tabs>
              <w:spacing w:before="1" w:line="224" w:lineRule="exact"/>
              <w:ind w:hanging="361"/>
              <w:rPr>
                <w:b/>
                <w:sz w:val="18"/>
              </w:rPr>
            </w:pPr>
            <w:r>
              <w:rPr>
                <w:sz w:val="18"/>
              </w:rPr>
              <w:t xml:space="preserve">CHECK OUT, PROCEDD TO VISIT </w:t>
            </w:r>
            <w:r>
              <w:rPr>
                <w:b/>
                <w:color w:val="0000FF"/>
                <w:sz w:val="18"/>
              </w:rPr>
              <w:t>HONEY PRODUCT</w:t>
            </w:r>
            <w:r>
              <w:rPr>
                <w:b/>
                <w:color w:val="0000FF"/>
                <w:spacing w:val="-3"/>
                <w:sz w:val="18"/>
              </w:rPr>
              <w:t xml:space="preserve"> </w:t>
            </w:r>
            <w:r>
              <w:rPr>
                <w:b/>
                <w:color w:val="0000FF"/>
                <w:sz w:val="18"/>
              </w:rPr>
              <w:t>SHOP</w:t>
            </w:r>
          </w:p>
          <w:p w:rsidR="00260258" w:rsidRDefault="004128A5">
            <w:pPr>
              <w:pStyle w:val="TableParagraph"/>
              <w:numPr>
                <w:ilvl w:val="0"/>
                <w:numId w:val="8"/>
              </w:numPr>
              <w:tabs>
                <w:tab w:val="left" w:pos="828"/>
                <w:tab w:val="left" w:pos="829"/>
              </w:tabs>
              <w:spacing w:line="223" w:lineRule="exact"/>
              <w:ind w:hanging="361"/>
              <w:rPr>
                <w:b/>
                <w:sz w:val="18"/>
              </w:rPr>
            </w:pPr>
            <w:r>
              <w:rPr>
                <w:sz w:val="18"/>
              </w:rPr>
              <w:t xml:space="preserve">VISIT </w:t>
            </w:r>
            <w:r>
              <w:rPr>
                <w:b/>
                <w:color w:val="0000FF"/>
                <w:sz w:val="18"/>
              </w:rPr>
              <w:t>ERAWADEE HERB</w:t>
            </w:r>
            <w:r>
              <w:rPr>
                <w:b/>
                <w:color w:val="0000FF"/>
                <w:spacing w:val="1"/>
                <w:sz w:val="18"/>
              </w:rPr>
              <w:t xml:space="preserve"> </w:t>
            </w:r>
            <w:r>
              <w:rPr>
                <w:b/>
                <w:color w:val="0000FF"/>
                <w:sz w:val="18"/>
              </w:rPr>
              <w:t>SHOP</w:t>
            </w:r>
          </w:p>
          <w:p w:rsidR="00260258" w:rsidRDefault="004128A5">
            <w:pPr>
              <w:pStyle w:val="TableParagraph"/>
              <w:numPr>
                <w:ilvl w:val="0"/>
                <w:numId w:val="8"/>
              </w:numPr>
              <w:tabs>
                <w:tab w:val="left" w:pos="828"/>
                <w:tab w:val="left" w:pos="829"/>
              </w:tabs>
              <w:spacing w:line="224" w:lineRule="exact"/>
              <w:ind w:hanging="361"/>
              <w:rPr>
                <w:sz w:val="18"/>
              </w:rPr>
            </w:pPr>
            <w:r>
              <w:rPr>
                <w:sz w:val="18"/>
              </w:rPr>
              <w:t xml:space="preserve">VISIT </w:t>
            </w:r>
            <w:r>
              <w:rPr>
                <w:b/>
                <w:sz w:val="18"/>
              </w:rPr>
              <w:t xml:space="preserve">NONG NOOCH VILLAGE </w:t>
            </w:r>
            <w:r>
              <w:rPr>
                <w:sz w:val="18"/>
              </w:rPr>
              <w:t>+</w:t>
            </w:r>
            <w:r>
              <w:rPr>
                <w:spacing w:val="-1"/>
                <w:sz w:val="18"/>
              </w:rPr>
              <w:t xml:space="preserve"> </w:t>
            </w:r>
            <w:r>
              <w:rPr>
                <w:sz w:val="18"/>
              </w:rPr>
              <w:t>LUNCH</w:t>
            </w:r>
          </w:p>
          <w:p w:rsidR="00260258" w:rsidRDefault="004128A5">
            <w:pPr>
              <w:pStyle w:val="TableParagraph"/>
              <w:numPr>
                <w:ilvl w:val="0"/>
                <w:numId w:val="8"/>
              </w:numPr>
              <w:tabs>
                <w:tab w:val="left" w:pos="828"/>
                <w:tab w:val="left" w:pos="829"/>
              </w:tabs>
              <w:spacing w:before="2" w:line="224" w:lineRule="exact"/>
              <w:ind w:hanging="361"/>
              <w:rPr>
                <w:sz w:val="18"/>
              </w:rPr>
            </w:pPr>
            <w:r>
              <w:rPr>
                <w:sz w:val="18"/>
              </w:rPr>
              <w:t xml:space="preserve">VISIT </w:t>
            </w:r>
            <w:r>
              <w:rPr>
                <w:b/>
                <w:sz w:val="18"/>
              </w:rPr>
              <w:t xml:space="preserve">LASER BUDDHA </w:t>
            </w:r>
            <w:r>
              <w:rPr>
                <w:sz w:val="18"/>
              </w:rPr>
              <w:t>(CHI CHAN</w:t>
            </w:r>
            <w:r>
              <w:rPr>
                <w:spacing w:val="1"/>
                <w:sz w:val="18"/>
              </w:rPr>
              <w:t xml:space="preserve"> </w:t>
            </w:r>
            <w:r>
              <w:rPr>
                <w:sz w:val="18"/>
              </w:rPr>
              <w:t>MOUNTAIN)</w:t>
            </w:r>
          </w:p>
          <w:p w:rsidR="00260258" w:rsidRDefault="004128A5">
            <w:pPr>
              <w:pStyle w:val="TableParagraph"/>
              <w:numPr>
                <w:ilvl w:val="0"/>
                <w:numId w:val="8"/>
              </w:numPr>
              <w:tabs>
                <w:tab w:val="left" w:pos="828"/>
                <w:tab w:val="left" w:pos="829"/>
              </w:tabs>
              <w:spacing w:line="223" w:lineRule="exact"/>
              <w:ind w:hanging="361"/>
              <w:rPr>
                <w:sz w:val="18"/>
              </w:rPr>
            </w:pPr>
            <w:r>
              <w:rPr>
                <w:sz w:val="18"/>
              </w:rPr>
              <w:t xml:space="preserve">AFTER TRANSFER TO </w:t>
            </w:r>
            <w:r>
              <w:rPr>
                <w:b/>
                <w:sz w:val="18"/>
              </w:rPr>
              <w:t xml:space="preserve">HUAHIN </w:t>
            </w:r>
            <w:r>
              <w:rPr>
                <w:color w:val="001F5F"/>
                <w:sz w:val="18"/>
              </w:rPr>
              <w:t>(ABOUT 5 HRS.</w:t>
            </w:r>
            <w:r>
              <w:rPr>
                <w:color w:val="001F5F"/>
                <w:spacing w:val="-5"/>
                <w:sz w:val="18"/>
              </w:rPr>
              <w:t xml:space="preserve"> </w:t>
            </w:r>
            <w:r>
              <w:rPr>
                <w:color w:val="001F5F"/>
                <w:sz w:val="18"/>
              </w:rPr>
              <w:t>DRIVE)</w:t>
            </w:r>
          </w:p>
          <w:p w:rsidR="00260258" w:rsidRDefault="004128A5">
            <w:pPr>
              <w:pStyle w:val="TableParagraph"/>
              <w:numPr>
                <w:ilvl w:val="0"/>
                <w:numId w:val="8"/>
              </w:numPr>
              <w:tabs>
                <w:tab w:val="left" w:pos="828"/>
                <w:tab w:val="left" w:pos="829"/>
              </w:tabs>
              <w:ind w:hanging="361"/>
              <w:rPr>
                <w:b/>
                <w:sz w:val="18"/>
              </w:rPr>
            </w:pPr>
            <w:r>
              <w:rPr>
                <w:sz w:val="18"/>
              </w:rPr>
              <w:t xml:space="preserve">VISIT </w:t>
            </w:r>
            <w:r>
              <w:rPr>
                <w:b/>
                <w:sz w:val="18"/>
              </w:rPr>
              <w:t>HUAHIN NIGHT MARKET</w:t>
            </w:r>
          </w:p>
          <w:p w:rsidR="00260258" w:rsidRDefault="004128A5">
            <w:pPr>
              <w:pStyle w:val="TableParagraph"/>
              <w:numPr>
                <w:ilvl w:val="0"/>
                <w:numId w:val="8"/>
              </w:numPr>
              <w:tabs>
                <w:tab w:val="left" w:pos="828"/>
                <w:tab w:val="left" w:pos="829"/>
              </w:tabs>
              <w:spacing w:before="1"/>
              <w:ind w:hanging="361"/>
              <w:rPr>
                <w:sz w:val="18"/>
              </w:rPr>
            </w:pPr>
            <w:r>
              <w:rPr>
                <w:sz w:val="18"/>
              </w:rPr>
              <w:t>CHECK IN HOTEL. OVERNIGHT IN</w:t>
            </w:r>
            <w:r>
              <w:rPr>
                <w:spacing w:val="1"/>
                <w:sz w:val="18"/>
              </w:rPr>
              <w:t xml:space="preserve"> </w:t>
            </w:r>
            <w:r>
              <w:rPr>
                <w:sz w:val="18"/>
              </w:rPr>
              <w:t>HUAHIN</w:t>
            </w:r>
          </w:p>
        </w:tc>
        <w:tc>
          <w:tcPr>
            <w:tcW w:w="1805" w:type="dxa"/>
          </w:tcPr>
          <w:p w:rsidR="00260258" w:rsidRDefault="00260258">
            <w:pPr>
              <w:pStyle w:val="TableParagraph"/>
              <w:rPr>
                <w:rFonts w:ascii="Times New Roman"/>
              </w:rPr>
            </w:pPr>
          </w:p>
          <w:p w:rsidR="00260258" w:rsidRDefault="00260258">
            <w:pPr>
              <w:pStyle w:val="TableParagraph"/>
              <w:rPr>
                <w:rFonts w:ascii="Times New Roman"/>
              </w:rPr>
            </w:pPr>
          </w:p>
          <w:p w:rsidR="00260258" w:rsidRDefault="00260258">
            <w:pPr>
              <w:pStyle w:val="TableParagraph"/>
              <w:spacing w:before="5"/>
              <w:rPr>
                <w:rFonts w:ascii="Times New Roman"/>
                <w:sz w:val="24"/>
              </w:rPr>
            </w:pPr>
          </w:p>
          <w:p w:rsidR="00260258" w:rsidRDefault="004128A5">
            <w:pPr>
              <w:pStyle w:val="TableParagraph"/>
              <w:spacing w:line="214" w:lineRule="exact"/>
              <w:ind w:left="223" w:right="216"/>
              <w:jc w:val="center"/>
              <w:rPr>
                <w:b/>
                <w:sz w:val="18"/>
              </w:rPr>
            </w:pPr>
            <w:r>
              <w:rPr>
                <w:b/>
                <w:sz w:val="18"/>
              </w:rPr>
              <w:t>NONG NOOCH</w:t>
            </w:r>
          </w:p>
          <w:p w:rsidR="00260258" w:rsidRDefault="004128A5">
            <w:pPr>
              <w:pStyle w:val="TableParagraph"/>
              <w:spacing w:line="214" w:lineRule="exact"/>
              <w:ind w:left="227" w:right="216"/>
              <w:jc w:val="center"/>
              <w:rPr>
                <w:sz w:val="18"/>
              </w:rPr>
            </w:pPr>
            <w:r>
              <w:rPr>
                <w:color w:val="C00000"/>
                <w:sz w:val="18"/>
              </w:rPr>
              <w:t>JOIN BUFFET</w:t>
            </w:r>
          </w:p>
        </w:tc>
        <w:tc>
          <w:tcPr>
            <w:tcW w:w="1840" w:type="dxa"/>
          </w:tcPr>
          <w:p w:rsidR="00260258" w:rsidRDefault="00260258">
            <w:pPr>
              <w:pStyle w:val="TableParagraph"/>
              <w:rPr>
                <w:rFonts w:ascii="Times New Roman"/>
              </w:rPr>
            </w:pPr>
          </w:p>
          <w:p w:rsidR="00260258" w:rsidRDefault="00260258">
            <w:pPr>
              <w:pStyle w:val="TableParagraph"/>
              <w:rPr>
                <w:rFonts w:ascii="Times New Roman"/>
              </w:rPr>
            </w:pPr>
          </w:p>
          <w:p w:rsidR="00260258" w:rsidRDefault="00260258">
            <w:pPr>
              <w:pStyle w:val="TableParagraph"/>
              <w:rPr>
                <w:rFonts w:ascii="Times New Roman"/>
              </w:rPr>
            </w:pPr>
          </w:p>
          <w:p w:rsidR="00260258" w:rsidRDefault="00260258">
            <w:pPr>
              <w:pStyle w:val="TableParagraph"/>
              <w:rPr>
                <w:rFonts w:ascii="Times New Roman"/>
                <w:sz w:val="21"/>
              </w:rPr>
            </w:pPr>
          </w:p>
          <w:p w:rsidR="00260258" w:rsidRDefault="004128A5">
            <w:pPr>
              <w:pStyle w:val="TableParagraph"/>
              <w:ind w:left="387" w:right="374"/>
              <w:jc w:val="center"/>
              <w:rPr>
                <w:b/>
                <w:sz w:val="18"/>
              </w:rPr>
            </w:pPr>
            <w:r>
              <w:rPr>
                <w:b/>
                <w:sz w:val="18"/>
              </w:rPr>
              <w:t>LOCAL REST</w:t>
            </w:r>
          </w:p>
        </w:tc>
      </w:tr>
      <w:tr w:rsidR="00260258">
        <w:trPr>
          <w:trHeight w:val="213"/>
        </w:trPr>
        <w:tc>
          <w:tcPr>
            <w:tcW w:w="996" w:type="dxa"/>
          </w:tcPr>
          <w:p w:rsidR="00260258" w:rsidRDefault="004128A5">
            <w:pPr>
              <w:pStyle w:val="TableParagraph"/>
              <w:spacing w:line="193" w:lineRule="exact"/>
              <w:ind w:left="107"/>
              <w:rPr>
                <w:b/>
                <w:sz w:val="18"/>
              </w:rPr>
            </w:pPr>
            <w:r>
              <w:rPr>
                <w:b/>
                <w:sz w:val="18"/>
              </w:rPr>
              <w:t>DAY 3</w:t>
            </w:r>
          </w:p>
        </w:tc>
        <w:tc>
          <w:tcPr>
            <w:tcW w:w="6557" w:type="dxa"/>
          </w:tcPr>
          <w:p w:rsidR="00260258" w:rsidRDefault="004128A5">
            <w:pPr>
              <w:pStyle w:val="TableParagraph"/>
              <w:spacing w:line="193" w:lineRule="exact"/>
              <w:ind w:left="108"/>
              <w:rPr>
                <w:b/>
                <w:sz w:val="18"/>
              </w:rPr>
            </w:pPr>
            <w:r>
              <w:rPr>
                <w:b/>
                <w:color w:val="00AFEF"/>
                <w:sz w:val="18"/>
              </w:rPr>
              <w:t xml:space="preserve">HUAHIN </w:t>
            </w:r>
            <w:r>
              <w:rPr>
                <w:b/>
                <w:sz w:val="18"/>
              </w:rPr>
              <w:t>- BANGKOK</w:t>
            </w:r>
          </w:p>
        </w:tc>
        <w:tc>
          <w:tcPr>
            <w:tcW w:w="1805" w:type="dxa"/>
          </w:tcPr>
          <w:p w:rsidR="00260258" w:rsidRDefault="00260258">
            <w:pPr>
              <w:pStyle w:val="TableParagraph"/>
              <w:rPr>
                <w:rFonts w:ascii="Times New Roman"/>
                <w:sz w:val="14"/>
              </w:rPr>
            </w:pPr>
          </w:p>
        </w:tc>
        <w:tc>
          <w:tcPr>
            <w:tcW w:w="1840" w:type="dxa"/>
          </w:tcPr>
          <w:p w:rsidR="00260258" w:rsidRDefault="00260258">
            <w:pPr>
              <w:pStyle w:val="TableParagraph"/>
              <w:rPr>
                <w:rFonts w:ascii="Times New Roman"/>
                <w:sz w:val="14"/>
              </w:rPr>
            </w:pPr>
          </w:p>
        </w:tc>
      </w:tr>
      <w:tr w:rsidR="00260258">
        <w:trPr>
          <w:trHeight w:val="2008"/>
        </w:trPr>
        <w:tc>
          <w:tcPr>
            <w:tcW w:w="996" w:type="dxa"/>
          </w:tcPr>
          <w:p w:rsidR="00260258" w:rsidRDefault="00260258">
            <w:pPr>
              <w:pStyle w:val="TableParagraph"/>
              <w:spacing w:before="6"/>
              <w:rPr>
                <w:rFonts w:ascii="Times New Roman"/>
                <w:sz w:val="18"/>
              </w:rPr>
            </w:pPr>
          </w:p>
          <w:p w:rsidR="00260258" w:rsidRDefault="004128A5">
            <w:pPr>
              <w:pStyle w:val="TableParagraph"/>
              <w:spacing w:before="1"/>
              <w:ind w:left="107"/>
              <w:rPr>
                <w:b/>
                <w:sz w:val="18"/>
              </w:rPr>
            </w:pPr>
            <w:r>
              <w:rPr>
                <w:b/>
                <w:color w:val="0000FF"/>
                <w:sz w:val="18"/>
                <w:u w:val="single" w:color="0000FF"/>
              </w:rPr>
              <w:t>21/12/19</w:t>
            </w:r>
          </w:p>
        </w:tc>
        <w:tc>
          <w:tcPr>
            <w:tcW w:w="6557" w:type="dxa"/>
          </w:tcPr>
          <w:p w:rsidR="00260258" w:rsidRDefault="004128A5">
            <w:pPr>
              <w:pStyle w:val="TableParagraph"/>
              <w:numPr>
                <w:ilvl w:val="0"/>
                <w:numId w:val="7"/>
              </w:numPr>
              <w:tabs>
                <w:tab w:val="left" w:pos="828"/>
                <w:tab w:val="left" w:pos="829"/>
              </w:tabs>
              <w:spacing w:before="1" w:line="224" w:lineRule="exact"/>
              <w:ind w:hanging="361"/>
              <w:rPr>
                <w:sz w:val="18"/>
              </w:rPr>
            </w:pPr>
            <w:r>
              <w:rPr>
                <w:sz w:val="18"/>
              </w:rPr>
              <w:t>06:30 ABF AT</w:t>
            </w:r>
            <w:r>
              <w:rPr>
                <w:spacing w:val="-1"/>
                <w:sz w:val="18"/>
              </w:rPr>
              <w:t xml:space="preserve"> </w:t>
            </w:r>
            <w:r>
              <w:rPr>
                <w:sz w:val="18"/>
              </w:rPr>
              <w:t>HOTEL.</w:t>
            </w:r>
          </w:p>
          <w:p w:rsidR="00260258" w:rsidRDefault="004128A5">
            <w:pPr>
              <w:pStyle w:val="TableParagraph"/>
              <w:numPr>
                <w:ilvl w:val="0"/>
                <w:numId w:val="7"/>
              </w:numPr>
              <w:tabs>
                <w:tab w:val="left" w:pos="828"/>
                <w:tab w:val="left" w:pos="829"/>
              </w:tabs>
              <w:spacing w:line="223" w:lineRule="exact"/>
              <w:ind w:hanging="361"/>
              <w:rPr>
                <w:b/>
                <w:sz w:val="18"/>
              </w:rPr>
            </w:pPr>
            <w:r>
              <w:rPr>
                <w:sz w:val="18"/>
              </w:rPr>
              <w:t xml:space="preserve">CHECK OUT AND VISIT </w:t>
            </w:r>
            <w:r>
              <w:rPr>
                <w:b/>
                <w:sz w:val="18"/>
              </w:rPr>
              <w:t>HUA HIN RAILWAY</w:t>
            </w:r>
            <w:r>
              <w:rPr>
                <w:b/>
                <w:spacing w:val="-1"/>
                <w:sz w:val="18"/>
              </w:rPr>
              <w:t xml:space="preserve"> </w:t>
            </w:r>
            <w:r>
              <w:rPr>
                <w:b/>
                <w:sz w:val="18"/>
              </w:rPr>
              <w:t>STATION</w:t>
            </w:r>
          </w:p>
          <w:p w:rsidR="00260258" w:rsidRDefault="004128A5">
            <w:pPr>
              <w:pStyle w:val="TableParagraph"/>
              <w:numPr>
                <w:ilvl w:val="0"/>
                <w:numId w:val="7"/>
              </w:numPr>
              <w:tabs>
                <w:tab w:val="left" w:pos="828"/>
                <w:tab w:val="left" w:pos="829"/>
              </w:tabs>
              <w:spacing w:line="223" w:lineRule="exact"/>
              <w:ind w:hanging="361"/>
              <w:rPr>
                <w:sz w:val="18"/>
              </w:rPr>
            </w:pPr>
            <w:r>
              <w:rPr>
                <w:sz w:val="18"/>
              </w:rPr>
              <w:t xml:space="preserve">VISIT </w:t>
            </w:r>
            <w:r>
              <w:rPr>
                <w:b/>
                <w:sz w:val="18"/>
              </w:rPr>
              <w:t xml:space="preserve">HUAY MONGKOL TEMPLE </w:t>
            </w:r>
            <w:r>
              <w:rPr>
                <w:sz w:val="18"/>
              </w:rPr>
              <w:t>(WAT LUANG POO</w:t>
            </w:r>
            <w:r>
              <w:rPr>
                <w:spacing w:val="-3"/>
                <w:sz w:val="18"/>
              </w:rPr>
              <w:t xml:space="preserve"> </w:t>
            </w:r>
            <w:r>
              <w:rPr>
                <w:sz w:val="18"/>
              </w:rPr>
              <w:t>TUAD)</w:t>
            </w:r>
          </w:p>
          <w:p w:rsidR="00260258" w:rsidRDefault="004128A5">
            <w:pPr>
              <w:pStyle w:val="TableParagraph"/>
              <w:numPr>
                <w:ilvl w:val="0"/>
                <w:numId w:val="7"/>
              </w:numPr>
              <w:tabs>
                <w:tab w:val="left" w:pos="828"/>
                <w:tab w:val="left" w:pos="829"/>
              </w:tabs>
              <w:spacing w:line="224" w:lineRule="exact"/>
              <w:ind w:hanging="361"/>
              <w:rPr>
                <w:sz w:val="18"/>
              </w:rPr>
            </w:pPr>
            <w:r>
              <w:rPr>
                <w:sz w:val="18"/>
              </w:rPr>
              <w:t xml:space="preserve">VISIT </w:t>
            </w:r>
            <w:r>
              <w:rPr>
                <w:b/>
                <w:sz w:val="18"/>
              </w:rPr>
              <w:t xml:space="preserve">SWISS SHEEP FARM </w:t>
            </w:r>
            <w:r>
              <w:rPr>
                <w:sz w:val="18"/>
              </w:rPr>
              <w:t>(entrance fee</w:t>
            </w:r>
            <w:r>
              <w:rPr>
                <w:spacing w:val="-3"/>
                <w:sz w:val="18"/>
              </w:rPr>
              <w:t xml:space="preserve"> </w:t>
            </w:r>
            <w:r>
              <w:rPr>
                <w:sz w:val="18"/>
              </w:rPr>
              <w:t>only)</w:t>
            </w:r>
          </w:p>
          <w:p w:rsidR="00260258" w:rsidRDefault="004128A5">
            <w:pPr>
              <w:pStyle w:val="TableParagraph"/>
              <w:numPr>
                <w:ilvl w:val="0"/>
                <w:numId w:val="7"/>
              </w:numPr>
              <w:tabs>
                <w:tab w:val="left" w:pos="828"/>
                <w:tab w:val="left" w:pos="829"/>
              </w:tabs>
              <w:spacing w:before="2" w:line="224" w:lineRule="exact"/>
              <w:ind w:hanging="361"/>
              <w:rPr>
                <w:sz w:val="18"/>
              </w:rPr>
            </w:pPr>
            <w:r>
              <w:rPr>
                <w:sz w:val="18"/>
              </w:rPr>
              <w:t xml:space="preserve">VISIT </w:t>
            </w:r>
            <w:r>
              <w:rPr>
                <w:b/>
                <w:sz w:val="18"/>
              </w:rPr>
              <w:t xml:space="preserve">SANTORINI PARK </w:t>
            </w:r>
            <w:r>
              <w:rPr>
                <w:sz w:val="18"/>
              </w:rPr>
              <w:t>(entrance fee</w:t>
            </w:r>
            <w:r>
              <w:rPr>
                <w:spacing w:val="-3"/>
                <w:sz w:val="18"/>
              </w:rPr>
              <w:t xml:space="preserve"> </w:t>
            </w:r>
            <w:r>
              <w:rPr>
                <w:sz w:val="18"/>
              </w:rPr>
              <w:t>only)</w:t>
            </w:r>
          </w:p>
          <w:p w:rsidR="00260258" w:rsidRDefault="004128A5">
            <w:pPr>
              <w:pStyle w:val="TableParagraph"/>
              <w:numPr>
                <w:ilvl w:val="0"/>
                <w:numId w:val="7"/>
              </w:numPr>
              <w:tabs>
                <w:tab w:val="left" w:pos="828"/>
                <w:tab w:val="left" w:pos="829"/>
              </w:tabs>
              <w:spacing w:line="223" w:lineRule="exact"/>
              <w:ind w:hanging="361"/>
              <w:rPr>
                <w:b/>
                <w:sz w:val="18"/>
              </w:rPr>
            </w:pPr>
            <w:r>
              <w:rPr>
                <w:sz w:val="18"/>
              </w:rPr>
              <w:t>AFTER TRANSFER BACK TO</w:t>
            </w:r>
            <w:r>
              <w:rPr>
                <w:spacing w:val="1"/>
                <w:sz w:val="18"/>
              </w:rPr>
              <w:t xml:space="preserve"> </w:t>
            </w:r>
            <w:r>
              <w:rPr>
                <w:b/>
                <w:sz w:val="18"/>
              </w:rPr>
              <w:t>BANGKOK</w:t>
            </w:r>
          </w:p>
          <w:p w:rsidR="00260258" w:rsidRDefault="004128A5">
            <w:pPr>
              <w:pStyle w:val="TableParagraph"/>
              <w:numPr>
                <w:ilvl w:val="0"/>
                <w:numId w:val="7"/>
              </w:numPr>
              <w:tabs>
                <w:tab w:val="left" w:pos="828"/>
                <w:tab w:val="left" w:pos="829"/>
              </w:tabs>
              <w:spacing w:line="224" w:lineRule="exact"/>
              <w:ind w:hanging="361"/>
              <w:rPr>
                <w:b/>
                <w:sz w:val="18"/>
              </w:rPr>
            </w:pPr>
            <w:r>
              <w:rPr>
                <w:sz w:val="18"/>
              </w:rPr>
              <w:t xml:space="preserve">VISIT </w:t>
            </w:r>
            <w:r>
              <w:rPr>
                <w:b/>
                <w:sz w:val="18"/>
              </w:rPr>
              <w:t>ASIATIQUE NIGHT MARKET</w:t>
            </w:r>
          </w:p>
          <w:p w:rsidR="00260258" w:rsidRDefault="004128A5">
            <w:pPr>
              <w:pStyle w:val="TableParagraph"/>
              <w:numPr>
                <w:ilvl w:val="0"/>
                <w:numId w:val="7"/>
              </w:numPr>
              <w:tabs>
                <w:tab w:val="left" w:pos="828"/>
                <w:tab w:val="left" w:pos="829"/>
              </w:tabs>
              <w:spacing w:before="1"/>
              <w:ind w:hanging="361"/>
              <w:rPr>
                <w:sz w:val="18"/>
              </w:rPr>
            </w:pPr>
            <w:r>
              <w:rPr>
                <w:sz w:val="18"/>
              </w:rPr>
              <w:t>CHECK IN HOTEL. OVERNIGHT IN</w:t>
            </w:r>
            <w:r>
              <w:rPr>
                <w:spacing w:val="1"/>
                <w:sz w:val="18"/>
              </w:rPr>
              <w:t xml:space="preserve"> </w:t>
            </w:r>
            <w:r>
              <w:rPr>
                <w:sz w:val="18"/>
              </w:rPr>
              <w:t>BANGKOK</w:t>
            </w:r>
          </w:p>
        </w:tc>
        <w:tc>
          <w:tcPr>
            <w:tcW w:w="1805" w:type="dxa"/>
          </w:tcPr>
          <w:p w:rsidR="00260258" w:rsidRDefault="00260258">
            <w:pPr>
              <w:pStyle w:val="TableParagraph"/>
              <w:rPr>
                <w:rFonts w:ascii="Times New Roman"/>
              </w:rPr>
            </w:pPr>
          </w:p>
          <w:p w:rsidR="00260258" w:rsidRDefault="00260258">
            <w:pPr>
              <w:pStyle w:val="TableParagraph"/>
              <w:rPr>
                <w:rFonts w:ascii="Times New Roman"/>
              </w:rPr>
            </w:pPr>
          </w:p>
          <w:p w:rsidR="00260258" w:rsidRDefault="00260258">
            <w:pPr>
              <w:pStyle w:val="TableParagraph"/>
              <w:rPr>
                <w:rFonts w:ascii="Times New Roman"/>
              </w:rPr>
            </w:pPr>
          </w:p>
          <w:p w:rsidR="00260258" w:rsidRDefault="004128A5">
            <w:pPr>
              <w:pStyle w:val="TableParagraph"/>
              <w:spacing w:before="136"/>
              <w:ind w:left="229" w:right="216"/>
              <w:jc w:val="center"/>
              <w:rPr>
                <w:b/>
                <w:sz w:val="18"/>
              </w:rPr>
            </w:pPr>
            <w:r>
              <w:rPr>
                <w:b/>
                <w:sz w:val="18"/>
              </w:rPr>
              <w:t>COW BOY REST</w:t>
            </w:r>
          </w:p>
        </w:tc>
        <w:tc>
          <w:tcPr>
            <w:tcW w:w="1840" w:type="dxa"/>
          </w:tcPr>
          <w:p w:rsidR="00260258" w:rsidRDefault="00260258">
            <w:pPr>
              <w:pStyle w:val="TableParagraph"/>
              <w:rPr>
                <w:rFonts w:ascii="Times New Roman"/>
              </w:rPr>
            </w:pPr>
          </w:p>
          <w:p w:rsidR="00260258" w:rsidRDefault="00260258">
            <w:pPr>
              <w:pStyle w:val="TableParagraph"/>
              <w:rPr>
                <w:rFonts w:ascii="Times New Roman"/>
              </w:rPr>
            </w:pPr>
          </w:p>
          <w:p w:rsidR="00260258" w:rsidRDefault="00260258">
            <w:pPr>
              <w:pStyle w:val="TableParagraph"/>
              <w:rPr>
                <w:rFonts w:ascii="Times New Roman"/>
              </w:rPr>
            </w:pPr>
          </w:p>
          <w:p w:rsidR="00260258" w:rsidRDefault="004128A5">
            <w:pPr>
              <w:pStyle w:val="TableParagraph"/>
              <w:spacing w:before="136"/>
              <w:ind w:left="387" w:right="374"/>
              <w:jc w:val="center"/>
              <w:rPr>
                <w:b/>
                <w:sz w:val="18"/>
              </w:rPr>
            </w:pPr>
            <w:r>
              <w:rPr>
                <w:b/>
                <w:color w:val="FF0000"/>
                <w:sz w:val="18"/>
              </w:rPr>
              <w:t>NON</w:t>
            </w:r>
          </w:p>
        </w:tc>
      </w:tr>
      <w:tr w:rsidR="00260258">
        <w:trPr>
          <w:trHeight w:val="215"/>
        </w:trPr>
        <w:tc>
          <w:tcPr>
            <w:tcW w:w="996" w:type="dxa"/>
          </w:tcPr>
          <w:p w:rsidR="00260258" w:rsidRDefault="004128A5">
            <w:pPr>
              <w:pStyle w:val="TableParagraph"/>
              <w:spacing w:line="196" w:lineRule="exact"/>
              <w:ind w:left="107"/>
              <w:rPr>
                <w:b/>
                <w:sz w:val="18"/>
              </w:rPr>
            </w:pPr>
            <w:r>
              <w:rPr>
                <w:b/>
                <w:sz w:val="18"/>
              </w:rPr>
              <w:t>DAY 4</w:t>
            </w:r>
          </w:p>
        </w:tc>
        <w:tc>
          <w:tcPr>
            <w:tcW w:w="6557" w:type="dxa"/>
          </w:tcPr>
          <w:p w:rsidR="00260258" w:rsidRDefault="004128A5">
            <w:pPr>
              <w:pStyle w:val="TableParagraph"/>
              <w:spacing w:line="196" w:lineRule="exact"/>
              <w:ind w:left="108"/>
              <w:rPr>
                <w:b/>
                <w:sz w:val="18"/>
              </w:rPr>
            </w:pPr>
            <w:r>
              <w:rPr>
                <w:b/>
                <w:sz w:val="18"/>
              </w:rPr>
              <w:t>BANGKOK - DEPARTURE</w:t>
            </w:r>
          </w:p>
        </w:tc>
        <w:tc>
          <w:tcPr>
            <w:tcW w:w="1805" w:type="dxa"/>
          </w:tcPr>
          <w:p w:rsidR="00260258" w:rsidRDefault="00260258">
            <w:pPr>
              <w:pStyle w:val="TableParagraph"/>
              <w:rPr>
                <w:rFonts w:ascii="Times New Roman"/>
                <w:sz w:val="14"/>
              </w:rPr>
            </w:pPr>
          </w:p>
        </w:tc>
        <w:tc>
          <w:tcPr>
            <w:tcW w:w="1840" w:type="dxa"/>
          </w:tcPr>
          <w:p w:rsidR="00260258" w:rsidRDefault="00260258">
            <w:pPr>
              <w:pStyle w:val="TableParagraph"/>
              <w:rPr>
                <w:rFonts w:ascii="Times New Roman"/>
                <w:sz w:val="14"/>
              </w:rPr>
            </w:pPr>
          </w:p>
        </w:tc>
      </w:tr>
      <w:tr w:rsidR="00260258">
        <w:trPr>
          <w:trHeight w:val="878"/>
        </w:trPr>
        <w:tc>
          <w:tcPr>
            <w:tcW w:w="996" w:type="dxa"/>
          </w:tcPr>
          <w:p w:rsidR="00260258" w:rsidRDefault="00260258">
            <w:pPr>
              <w:pStyle w:val="TableParagraph"/>
              <w:spacing w:before="5"/>
              <w:rPr>
                <w:rFonts w:ascii="Times New Roman"/>
                <w:sz w:val="18"/>
              </w:rPr>
            </w:pPr>
          </w:p>
          <w:p w:rsidR="00260258" w:rsidRDefault="004128A5">
            <w:pPr>
              <w:pStyle w:val="TableParagraph"/>
              <w:ind w:left="107"/>
              <w:rPr>
                <w:b/>
                <w:sz w:val="18"/>
              </w:rPr>
            </w:pPr>
            <w:r>
              <w:rPr>
                <w:b/>
                <w:color w:val="0000FF"/>
                <w:sz w:val="18"/>
                <w:u w:val="single" w:color="0000FF"/>
              </w:rPr>
              <w:t>22/12/19</w:t>
            </w:r>
          </w:p>
        </w:tc>
        <w:tc>
          <w:tcPr>
            <w:tcW w:w="6557" w:type="dxa"/>
          </w:tcPr>
          <w:p w:rsidR="00260258" w:rsidRDefault="004128A5">
            <w:pPr>
              <w:pStyle w:val="TableParagraph"/>
              <w:numPr>
                <w:ilvl w:val="0"/>
                <w:numId w:val="6"/>
              </w:numPr>
              <w:tabs>
                <w:tab w:val="left" w:pos="828"/>
                <w:tab w:val="left" w:pos="829"/>
              </w:tabs>
              <w:spacing w:line="223" w:lineRule="exact"/>
              <w:ind w:hanging="361"/>
              <w:rPr>
                <w:sz w:val="18"/>
              </w:rPr>
            </w:pPr>
            <w:r>
              <w:rPr>
                <w:sz w:val="18"/>
              </w:rPr>
              <w:t>07:00 ABF AT HOTEL. CHECK</w:t>
            </w:r>
            <w:r>
              <w:rPr>
                <w:spacing w:val="1"/>
                <w:sz w:val="18"/>
              </w:rPr>
              <w:t xml:space="preserve"> </w:t>
            </w:r>
            <w:r>
              <w:rPr>
                <w:sz w:val="18"/>
              </w:rPr>
              <w:t>OUT.</w:t>
            </w:r>
          </w:p>
          <w:p w:rsidR="00260258" w:rsidRDefault="004128A5">
            <w:pPr>
              <w:pStyle w:val="TableParagraph"/>
              <w:numPr>
                <w:ilvl w:val="0"/>
                <w:numId w:val="6"/>
              </w:numPr>
              <w:tabs>
                <w:tab w:val="left" w:pos="828"/>
                <w:tab w:val="left" w:pos="829"/>
              </w:tabs>
              <w:ind w:right="144"/>
              <w:rPr>
                <w:sz w:val="18"/>
              </w:rPr>
            </w:pPr>
            <w:r>
              <w:rPr>
                <w:sz w:val="18"/>
              </w:rPr>
              <w:t>CHECK OUT AND TRANSFER TO AIRPORT FOR FLIGHT BACK TO</w:t>
            </w:r>
            <w:r>
              <w:rPr>
                <w:spacing w:val="-27"/>
                <w:sz w:val="18"/>
              </w:rPr>
              <w:t xml:space="preserve"> </w:t>
            </w:r>
            <w:r>
              <w:rPr>
                <w:sz w:val="18"/>
              </w:rPr>
              <w:t>YOUR HOME</w:t>
            </w:r>
          </w:p>
        </w:tc>
        <w:tc>
          <w:tcPr>
            <w:tcW w:w="1805" w:type="dxa"/>
          </w:tcPr>
          <w:p w:rsidR="00260258" w:rsidRDefault="00260258">
            <w:pPr>
              <w:pStyle w:val="TableParagraph"/>
              <w:spacing w:before="7"/>
              <w:rPr>
                <w:rFonts w:ascii="Times New Roman"/>
                <w:sz w:val="28"/>
              </w:rPr>
            </w:pPr>
          </w:p>
          <w:p w:rsidR="00260258" w:rsidRDefault="004128A5">
            <w:pPr>
              <w:pStyle w:val="TableParagraph"/>
              <w:ind w:left="225" w:right="216"/>
              <w:jc w:val="center"/>
              <w:rPr>
                <w:b/>
                <w:sz w:val="18"/>
              </w:rPr>
            </w:pPr>
            <w:r>
              <w:rPr>
                <w:b/>
                <w:color w:val="FF0000"/>
                <w:sz w:val="18"/>
              </w:rPr>
              <w:t>NON</w:t>
            </w:r>
          </w:p>
        </w:tc>
        <w:tc>
          <w:tcPr>
            <w:tcW w:w="1840" w:type="dxa"/>
          </w:tcPr>
          <w:p w:rsidR="00260258" w:rsidRDefault="00260258">
            <w:pPr>
              <w:pStyle w:val="TableParagraph"/>
              <w:spacing w:before="7"/>
              <w:rPr>
                <w:rFonts w:ascii="Times New Roman"/>
                <w:sz w:val="28"/>
              </w:rPr>
            </w:pPr>
          </w:p>
          <w:p w:rsidR="00260258" w:rsidRDefault="004128A5">
            <w:pPr>
              <w:pStyle w:val="TableParagraph"/>
              <w:ind w:left="387" w:right="374"/>
              <w:jc w:val="center"/>
              <w:rPr>
                <w:b/>
                <w:sz w:val="18"/>
              </w:rPr>
            </w:pPr>
            <w:r>
              <w:rPr>
                <w:b/>
                <w:color w:val="FF0000"/>
                <w:sz w:val="18"/>
              </w:rPr>
              <w:t>NON</w:t>
            </w:r>
          </w:p>
        </w:tc>
      </w:tr>
    </w:tbl>
    <w:p w:rsidR="00260258" w:rsidRDefault="00260258">
      <w:pPr>
        <w:pStyle w:val="BodyText"/>
        <w:spacing w:before="9"/>
        <w:rPr>
          <w:rFonts w:ascii="Times New Roman"/>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90"/>
        <w:gridCol w:w="4168"/>
        <w:gridCol w:w="908"/>
      </w:tblGrid>
      <w:tr w:rsidR="00260258">
        <w:trPr>
          <w:trHeight w:val="1074"/>
        </w:trPr>
        <w:tc>
          <w:tcPr>
            <w:tcW w:w="6090" w:type="dxa"/>
            <w:vMerge w:val="restart"/>
          </w:tcPr>
          <w:p w:rsidR="00260258" w:rsidRDefault="00260258">
            <w:pPr>
              <w:pStyle w:val="TableParagraph"/>
              <w:rPr>
                <w:rFonts w:ascii="Times New Roman"/>
              </w:rPr>
            </w:pPr>
          </w:p>
          <w:p w:rsidR="00260258" w:rsidRDefault="00260258">
            <w:pPr>
              <w:pStyle w:val="TableParagraph"/>
              <w:spacing w:before="7"/>
              <w:rPr>
                <w:rFonts w:ascii="Times New Roman"/>
                <w:sz w:val="30"/>
              </w:rPr>
            </w:pPr>
          </w:p>
          <w:p w:rsidR="00260258" w:rsidRDefault="004128A5">
            <w:pPr>
              <w:pStyle w:val="TableParagraph"/>
              <w:ind w:left="2287" w:right="2176"/>
              <w:jc w:val="center"/>
              <w:rPr>
                <w:b/>
                <w:sz w:val="18"/>
              </w:rPr>
            </w:pPr>
            <w:r>
              <w:rPr>
                <w:b/>
                <w:color w:val="FF0000"/>
                <w:sz w:val="18"/>
              </w:rPr>
              <w:t>Normal Tour Fares</w:t>
            </w:r>
          </w:p>
        </w:tc>
        <w:tc>
          <w:tcPr>
            <w:tcW w:w="4168" w:type="dxa"/>
          </w:tcPr>
          <w:p w:rsidR="00260258" w:rsidRDefault="00260258">
            <w:pPr>
              <w:pStyle w:val="TableParagraph"/>
              <w:spacing w:before="4"/>
              <w:rPr>
                <w:rFonts w:ascii="Times New Roman"/>
                <w:sz w:val="18"/>
              </w:rPr>
            </w:pPr>
          </w:p>
          <w:p w:rsidR="00260258" w:rsidRDefault="004128A5">
            <w:pPr>
              <w:pStyle w:val="TableParagraph"/>
              <w:ind w:left="255" w:right="141"/>
              <w:jc w:val="center"/>
              <w:rPr>
                <w:b/>
                <w:sz w:val="18"/>
              </w:rPr>
            </w:pPr>
            <w:r>
              <w:rPr>
                <w:b/>
                <w:sz w:val="18"/>
              </w:rPr>
              <w:t>Prices net per Person in US Dollar, based on Twin &amp; Triple sharing room.</w:t>
            </w:r>
          </w:p>
          <w:p w:rsidR="00260258" w:rsidRDefault="004128A5">
            <w:pPr>
              <w:pStyle w:val="TableParagraph"/>
              <w:spacing w:before="2"/>
              <w:ind w:left="255" w:right="141"/>
              <w:jc w:val="center"/>
              <w:rPr>
                <w:b/>
                <w:sz w:val="18"/>
              </w:rPr>
            </w:pPr>
            <w:r>
              <w:rPr>
                <w:b/>
                <w:color w:val="FF0000"/>
                <w:sz w:val="18"/>
              </w:rPr>
              <w:t>(CONDITION 16 PAYING ADULTS +1 FOC.)</w:t>
            </w:r>
          </w:p>
        </w:tc>
        <w:tc>
          <w:tcPr>
            <w:tcW w:w="908" w:type="dxa"/>
            <w:vMerge w:val="restart"/>
          </w:tcPr>
          <w:p w:rsidR="00260258" w:rsidRDefault="00260258">
            <w:pPr>
              <w:pStyle w:val="TableParagraph"/>
              <w:rPr>
                <w:rFonts w:ascii="Times New Roman"/>
              </w:rPr>
            </w:pPr>
          </w:p>
          <w:p w:rsidR="00260258" w:rsidRDefault="00260258">
            <w:pPr>
              <w:pStyle w:val="TableParagraph"/>
              <w:spacing w:before="2"/>
              <w:rPr>
                <w:rFonts w:ascii="Times New Roman"/>
                <w:sz w:val="21"/>
              </w:rPr>
            </w:pPr>
          </w:p>
          <w:p w:rsidR="00260258" w:rsidRDefault="004128A5">
            <w:pPr>
              <w:pStyle w:val="TableParagraph"/>
              <w:ind w:left="157" w:right="379"/>
              <w:rPr>
                <w:b/>
                <w:sz w:val="18"/>
              </w:rPr>
            </w:pPr>
            <w:r>
              <w:rPr>
                <w:b/>
                <w:color w:val="0033CC"/>
                <w:sz w:val="18"/>
              </w:rPr>
              <w:t>SGL SUP</w:t>
            </w:r>
          </w:p>
        </w:tc>
      </w:tr>
      <w:tr w:rsidR="00260258">
        <w:trPr>
          <w:trHeight w:val="345"/>
        </w:trPr>
        <w:tc>
          <w:tcPr>
            <w:tcW w:w="6090" w:type="dxa"/>
            <w:vMerge/>
            <w:tcBorders>
              <w:top w:val="nil"/>
            </w:tcBorders>
          </w:tcPr>
          <w:p w:rsidR="00260258" w:rsidRDefault="00260258">
            <w:pPr>
              <w:rPr>
                <w:sz w:val="2"/>
                <w:szCs w:val="2"/>
              </w:rPr>
            </w:pPr>
          </w:p>
        </w:tc>
        <w:tc>
          <w:tcPr>
            <w:tcW w:w="4168" w:type="dxa"/>
          </w:tcPr>
          <w:p w:rsidR="00260258" w:rsidRDefault="004128A5">
            <w:pPr>
              <w:pStyle w:val="TableParagraph"/>
              <w:spacing w:before="62"/>
              <w:ind w:left="255" w:right="138"/>
              <w:jc w:val="center"/>
              <w:rPr>
                <w:b/>
                <w:sz w:val="18"/>
              </w:rPr>
            </w:pPr>
            <w:r>
              <w:rPr>
                <w:b/>
                <w:color w:val="FF0000"/>
                <w:sz w:val="18"/>
              </w:rPr>
              <w:t>30 + 1FOC / 30 PAX</w:t>
            </w:r>
          </w:p>
        </w:tc>
        <w:tc>
          <w:tcPr>
            <w:tcW w:w="908" w:type="dxa"/>
            <w:vMerge/>
            <w:tcBorders>
              <w:top w:val="nil"/>
            </w:tcBorders>
          </w:tcPr>
          <w:p w:rsidR="00260258" w:rsidRDefault="00260258">
            <w:pPr>
              <w:rPr>
                <w:sz w:val="2"/>
                <w:szCs w:val="2"/>
              </w:rPr>
            </w:pPr>
          </w:p>
        </w:tc>
      </w:tr>
      <w:tr w:rsidR="00260258">
        <w:trPr>
          <w:trHeight w:val="3230"/>
        </w:trPr>
        <w:tc>
          <w:tcPr>
            <w:tcW w:w="6090" w:type="dxa"/>
          </w:tcPr>
          <w:p w:rsidR="00260258" w:rsidRDefault="004128A5">
            <w:pPr>
              <w:pStyle w:val="TableParagraph"/>
              <w:spacing w:line="213" w:lineRule="exact"/>
              <w:ind w:left="107"/>
              <w:rPr>
                <w:b/>
                <w:sz w:val="18"/>
              </w:rPr>
            </w:pPr>
            <w:r>
              <w:rPr>
                <w:b/>
                <w:color w:val="0000FF"/>
                <w:sz w:val="18"/>
              </w:rPr>
              <w:t xml:space="preserve">TOUR FARE </w:t>
            </w:r>
            <w:r>
              <w:rPr>
                <w:b/>
                <w:color w:val="FF0000"/>
                <w:sz w:val="18"/>
              </w:rPr>
              <w:t>A : BANGKOK &amp; PATTAYA &amp; HUAHIN</w:t>
            </w:r>
          </w:p>
          <w:p w:rsidR="00260258" w:rsidRDefault="00260258">
            <w:pPr>
              <w:pStyle w:val="TableParagraph"/>
              <w:spacing w:before="10"/>
              <w:rPr>
                <w:rFonts w:ascii="Times New Roman"/>
                <w:sz w:val="18"/>
              </w:rPr>
            </w:pPr>
          </w:p>
          <w:p w:rsidR="00260258" w:rsidRDefault="004128A5">
            <w:pPr>
              <w:pStyle w:val="TableParagraph"/>
              <w:spacing w:line="214" w:lineRule="exact"/>
              <w:ind w:left="107"/>
              <w:rPr>
                <w:b/>
                <w:sz w:val="18"/>
              </w:rPr>
            </w:pPr>
            <w:r>
              <w:rPr>
                <w:b/>
                <w:sz w:val="18"/>
                <w:shd w:val="clear" w:color="auto" w:fill="FFFF00"/>
              </w:rPr>
              <w:t>HOTEL IN PATTAYA:</w:t>
            </w:r>
          </w:p>
          <w:p w:rsidR="00260258" w:rsidRDefault="004128A5">
            <w:pPr>
              <w:pStyle w:val="TableParagraph"/>
              <w:ind w:left="107" w:right="2720"/>
              <w:rPr>
                <w:sz w:val="18"/>
              </w:rPr>
            </w:pPr>
            <w:r>
              <w:rPr>
                <w:sz w:val="18"/>
              </w:rPr>
              <w:t xml:space="preserve">BARON BEACH HOTEL ( Superior Room ) </w:t>
            </w:r>
            <w:hyperlink r:id="rId15">
              <w:r>
                <w:rPr>
                  <w:color w:val="0000FF"/>
                  <w:sz w:val="18"/>
                  <w:u w:val="single" w:color="0000FF"/>
                </w:rPr>
                <w:t>www.baronbeach.com</w:t>
              </w:r>
              <w:r>
                <w:rPr>
                  <w:color w:val="0000FF"/>
                  <w:sz w:val="18"/>
                </w:rPr>
                <w:t xml:space="preserve"> </w:t>
              </w:r>
            </w:hyperlink>
            <w:r>
              <w:rPr>
                <w:sz w:val="18"/>
              </w:rPr>
              <w:t>/ OR SIMILAR</w:t>
            </w:r>
          </w:p>
          <w:p w:rsidR="00260258" w:rsidRDefault="00260258">
            <w:pPr>
              <w:pStyle w:val="TableParagraph"/>
              <w:spacing w:before="7"/>
              <w:rPr>
                <w:rFonts w:ascii="Times New Roman"/>
                <w:sz w:val="18"/>
              </w:rPr>
            </w:pPr>
          </w:p>
          <w:p w:rsidR="00260258" w:rsidRDefault="004128A5">
            <w:pPr>
              <w:pStyle w:val="TableParagraph"/>
              <w:ind w:left="107"/>
              <w:rPr>
                <w:b/>
                <w:sz w:val="18"/>
              </w:rPr>
            </w:pPr>
            <w:r>
              <w:rPr>
                <w:b/>
                <w:sz w:val="18"/>
                <w:shd w:val="clear" w:color="auto" w:fill="FFFF00"/>
              </w:rPr>
              <w:t>HOTEL IN HUA HIN :</w:t>
            </w:r>
          </w:p>
          <w:p w:rsidR="00260258" w:rsidRDefault="004128A5">
            <w:pPr>
              <w:pStyle w:val="TableParagraph"/>
              <w:spacing w:before="1"/>
              <w:ind w:left="107"/>
              <w:rPr>
                <w:sz w:val="18"/>
              </w:rPr>
            </w:pPr>
            <w:r>
              <w:rPr>
                <w:sz w:val="18"/>
              </w:rPr>
              <w:t>CITY BEACH HOTEL HUAHIN ( Deluxe Room )</w:t>
            </w:r>
          </w:p>
          <w:p w:rsidR="00260258" w:rsidRDefault="004128A5">
            <w:pPr>
              <w:pStyle w:val="TableParagraph"/>
              <w:spacing w:before="1"/>
              <w:ind w:left="107"/>
              <w:rPr>
                <w:sz w:val="18"/>
              </w:rPr>
            </w:pPr>
            <w:hyperlink r:id="rId16">
              <w:r>
                <w:rPr>
                  <w:color w:val="0000FF"/>
                  <w:sz w:val="18"/>
                  <w:u w:val="single" w:color="0000FF"/>
                </w:rPr>
                <w:t>http://www.citybeachhuahin.com/</w:t>
              </w:r>
              <w:r>
                <w:rPr>
                  <w:color w:val="0000FF"/>
                  <w:sz w:val="18"/>
                </w:rPr>
                <w:t xml:space="preserve"> </w:t>
              </w:r>
            </w:hyperlink>
            <w:r>
              <w:rPr>
                <w:sz w:val="18"/>
              </w:rPr>
              <w:t>OR SIMILAR</w:t>
            </w:r>
          </w:p>
          <w:p w:rsidR="00260258" w:rsidRDefault="00260258">
            <w:pPr>
              <w:pStyle w:val="TableParagraph"/>
              <w:spacing w:before="7"/>
              <w:rPr>
                <w:rFonts w:ascii="Times New Roman"/>
                <w:sz w:val="18"/>
              </w:rPr>
            </w:pPr>
          </w:p>
          <w:p w:rsidR="00260258" w:rsidRDefault="004128A5">
            <w:pPr>
              <w:pStyle w:val="TableParagraph"/>
              <w:ind w:left="107"/>
              <w:rPr>
                <w:b/>
                <w:sz w:val="18"/>
              </w:rPr>
            </w:pPr>
            <w:r>
              <w:rPr>
                <w:b/>
                <w:sz w:val="18"/>
                <w:shd w:val="clear" w:color="auto" w:fill="FFFF00"/>
              </w:rPr>
              <w:t>HOTEL IN BANGKOK :</w:t>
            </w:r>
          </w:p>
          <w:p w:rsidR="00260258" w:rsidRDefault="004128A5">
            <w:pPr>
              <w:pStyle w:val="TableParagraph"/>
              <w:spacing w:before="1"/>
              <w:ind w:left="107" w:right="2294"/>
              <w:rPr>
                <w:sz w:val="18"/>
              </w:rPr>
            </w:pPr>
            <w:r>
              <w:rPr>
                <w:sz w:val="18"/>
              </w:rPr>
              <w:t xml:space="preserve">BANGKOK PALACE HOTEL ( Superior Room ) </w:t>
            </w:r>
            <w:hyperlink r:id="rId17">
              <w:r>
                <w:rPr>
                  <w:color w:val="0000FF"/>
                  <w:sz w:val="18"/>
                  <w:u w:val="single" w:color="0000FF"/>
                </w:rPr>
                <w:t>https://www.bangkokpalace.com/</w:t>
              </w:r>
              <w:r>
                <w:rPr>
                  <w:color w:val="0000FF"/>
                  <w:sz w:val="18"/>
                </w:rPr>
                <w:t xml:space="preserve"> </w:t>
              </w:r>
            </w:hyperlink>
            <w:r>
              <w:rPr>
                <w:sz w:val="18"/>
              </w:rPr>
              <w:t>OR SIMILAR</w:t>
            </w:r>
          </w:p>
        </w:tc>
        <w:tc>
          <w:tcPr>
            <w:tcW w:w="4168" w:type="dxa"/>
          </w:tcPr>
          <w:p w:rsidR="00260258" w:rsidRDefault="00260258">
            <w:pPr>
              <w:pStyle w:val="TableParagraph"/>
              <w:rPr>
                <w:rFonts w:ascii="Times New Roman"/>
              </w:rPr>
            </w:pPr>
          </w:p>
          <w:p w:rsidR="00260258" w:rsidRDefault="00260258">
            <w:pPr>
              <w:pStyle w:val="TableParagraph"/>
              <w:rPr>
                <w:rFonts w:ascii="Times New Roman"/>
              </w:rPr>
            </w:pPr>
          </w:p>
          <w:p w:rsidR="00260258" w:rsidRDefault="00260258">
            <w:pPr>
              <w:pStyle w:val="TableParagraph"/>
              <w:rPr>
                <w:rFonts w:ascii="Times New Roman"/>
              </w:rPr>
            </w:pPr>
          </w:p>
          <w:p w:rsidR="00260258" w:rsidRDefault="00260258">
            <w:pPr>
              <w:pStyle w:val="TableParagraph"/>
              <w:rPr>
                <w:rFonts w:ascii="Times New Roman"/>
              </w:rPr>
            </w:pPr>
          </w:p>
          <w:p w:rsidR="00260258" w:rsidRDefault="00260258">
            <w:pPr>
              <w:pStyle w:val="TableParagraph"/>
              <w:rPr>
                <w:rFonts w:ascii="Times New Roman"/>
              </w:rPr>
            </w:pPr>
          </w:p>
          <w:p w:rsidR="00260258" w:rsidRDefault="00260258">
            <w:pPr>
              <w:pStyle w:val="TableParagraph"/>
              <w:spacing w:before="10"/>
              <w:rPr>
                <w:rFonts w:ascii="Times New Roman"/>
                <w:sz w:val="20"/>
              </w:rPr>
            </w:pPr>
          </w:p>
          <w:p w:rsidR="00260258" w:rsidRDefault="004128A5">
            <w:pPr>
              <w:pStyle w:val="TableParagraph"/>
              <w:ind w:left="147" w:right="141"/>
              <w:jc w:val="center"/>
              <w:rPr>
                <w:b/>
                <w:sz w:val="18"/>
              </w:rPr>
            </w:pPr>
            <w:r>
              <w:rPr>
                <w:b/>
                <w:sz w:val="18"/>
              </w:rPr>
              <w:t>129</w:t>
            </w:r>
          </w:p>
        </w:tc>
        <w:tc>
          <w:tcPr>
            <w:tcW w:w="908" w:type="dxa"/>
          </w:tcPr>
          <w:p w:rsidR="00260258" w:rsidRDefault="00260258">
            <w:pPr>
              <w:pStyle w:val="TableParagraph"/>
              <w:rPr>
                <w:rFonts w:ascii="Times New Roman"/>
              </w:rPr>
            </w:pPr>
          </w:p>
          <w:p w:rsidR="00260258" w:rsidRDefault="00260258">
            <w:pPr>
              <w:pStyle w:val="TableParagraph"/>
              <w:rPr>
                <w:rFonts w:ascii="Times New Roman"/>
              </w:rPr>
            </w:pPr>
          </w:p>
          <w:p w:rsidR="00260258" w:rsidRDefault="00260258">
            <w:pPr>
              <w:pStyle w:val="TableParagraph"/>
              <w:rPr>
                <w:rFonts w:ascii="Times New Roman"/>
              </w:rPr>
            </w:pPr>
          </w:p>
          <w:p w:rsidR="00260258" w:rsidRDefault="00260258">
            <w:pPr>
              <w:pStyle w:val="TableParagraph"/>
              <w:rPr>
                <w:rFonts w:ascii="Times New Roman"/>
              </w:rPr>
            </w:pPr>
          </w:p>
          <w:p w:rsidR="00260258" w:rsidRDefault="00260258">
            <w:pPr>
              <w:pStyle w:val="TableParagraph"/>
              <w:rPr>
                <w:rFonts w:ascii="Times New Roman"/>
              </w:rPr>
            </w:pPr>
          </w:p>
          <w:p w:rsidR="00260258" w:rsidRDefault="00260258">
            <w:pPr>
              <w:pStyle w:val="TableParagraph"/>
              <w:spacing w:before="10"/>
              <w:rPr>
                <w:rFonts w:ascii="Times New Roman"/>
                <w:sz w:val="20"/>
              </w:rPr>
            </w:pPr>
          </w:p>
          <w:p w:rsidR="00260258" w:rsidRDefault="004128A5">
            <w:pPr>
              <w:pStyle w:val="TableParagraph"/>
              <w:ind w:left="328" w:right="321"/>
              <w:jc w:val="center"/>
              <w:rPr>
                <w:b/>
                <w:sz w:val="18"/>
              </w:rPr>
            </w:pPr>
            <w:r>
              <w:rPr>
                <w:b/>
                <w:color w:val="0033CC"/>
                <w:sz w:val="18"/>
              </w:rPr>
              <w:t>56</w:t>
            </w:r>
          </w:p>
        </w:tc>
      </w:tr>
    </w:tbl>
    <w:p w:rsidR="00260258" w:rsidRDefault="00260258">
      <w:pPr>
        <w:jc w:val="center"/>
        <w:rPr>
          <w:sz w:val="18"/>
        </w:rPr>
        <w:sectPr w:rsidR="00260258">
          <w:type w:val="continuous"/>
          <w:pgSz w:w="11910" w:h="16850"/>
          <w:pgMar w:top="500" w:right="180" w:bottom="280" w:left="300" w:header="720" w:footer="720" w:gutter="0"/>
          <w:cols w:space="720"/>
        </w:sect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90"/>
        <w:gridCol w:w="4168"/>
        <w:gridCol w:w="908"/>
      </w:tblGrid>
      <w:tr w:rsidR="00260258">
        <w:trPr>
          <w:trHeight w:val="3014"/>
        </w:trPr>
        <w:tc>
          <w:tcPr>
            <w:tcW w:w="6090" w:type="dxa"/>
          </w:tcPr>
          <w:p w:rsidR="00260258" w:rsidRDefault="004128A5">
            <w:pPr>
              <w:pStyle w:val="TableParagraph"/>
              <w:spacing w:line="213" w:lineRule="exact"/>
              <w:ind w:left="107"/>
              <w:rPr>
                <w:b/>
                <w:sz w:val="18"/>
              </w:rPr>
            </w:pPr>
            <w:r>
              <w:rPr>
                <w:b/>
                <w:color w:val="0000FF"/>
                <w:sz w:val="18"/>
              </w:rPr>
              <w:lastRenderedPageBreak/>
              <w:t xml:space="preserve">TOUR FARE </w:t>
            </w:r>
            <w:r>
              <w:rPr>
                <w:b/>
                <w:color w:val="FF0000"/>
                <w:sz w:val="18"/>
              </w:rPr>
              <w:t>B : BANGKOK &amp; PATTAYA</w:t>
            </w:r>
          </w:p>
          <w:p w:rsidR="00260258" w:rsidRDefault="00260258">
            <w:pPr>
              <w:pStyle w:val="TableParagraph"/>
              <w:spacing w:before="7"/>
              <w:rPr>
                <w:rFonts w:ascii="Times New Roman"/>
                <w:sz w:val="18"/>
              </w:rPr>
            </w:pPr>
          </w:p>
          <w:p w:rsidR="00260258" w:rsidRDefault="004128A5">
            <w:pPr>
              <w:pStyle w:val="TableParagraph"/>
              <w:ind w:left="107"/>
              <w:rPr>
                <w:b/>
                <w:sz w:val="18"/>
              </w:rPr>
            </w:pPr>
            <w:r>
              <w:rPr>
                <w:b/>
                <w:sz w:val="18"/>
                <w:shd w:val="clear" w:color="auto" w:fill="FFFF00"/>
              </w:rPr>
              <w:t>HOTEL IN PATTAYA:</w:t>
            </w:r>
          </w:p>
          <w:p w:rsidR="00260258" w:rsidRDefault="004128A5">
            <w:pPr>
              <w:pStyle w:val="TableParagraph"/>
              <w:spacing w:before="1"/>
              <w:ind w:left="107" w:right="2720"/>
              <w:rPr>
                <w:sz w:val="18"/>
              </w:rPr>
            </w:pPr>
            <w:r>
              <w:rPr>
                <w:sz w:val="18"/>
              </w:rPr>
              <w:t xml:space="preserve">BARON BEACH HOTEL ( Superior Room ) </w:t>
            </w:r>
            <w:hyperlink r:id="rId18">
              <w:r>
                <w:rPr>
                  <w:color w:val="0000FF"/>
                  <w:sz w:val="18"/>
                  <w:u w:val="single" w:color="0000FF"/>
                </w:rPr>
                <w:t>www.baronbeach.com</w:t>
              </w:r>
              <w:r>
                <w:rPr>
                  <w:color w:val="0000FF"/>
                  <w:sz w:val="18"/>
                </w:rPr>
                <w:t xml:space="preserve"> </w:t>
              </w:r>
            </w:hyperlink>
            <w:r>
              <w:rPr>
                <w:sz w:val="18"/>
              </w:rPr>
              <w:t>/ OR SIMILAR</w:t>
            </w:r>
          </w:p>
          <w:p w:rsidR="00260258" w:rsidRDefault="00260258">
            <w:pPr>
              <w:pStyle w:val="TableParagraph"/>
              <w:spacing w:before="8"/>
              <w:rPr>
                <w:rFonts w:ascii="Times New Roman"/>
                <w:sz w:val="18"/>
              </w:rPr>
            </w:pPr>
          </w:p>
          <w:p w:rsidR="00260258" w:rsidRDefault="004128A5">
            <w:pPr>
              <w:pStyle w:val="TableParagraph"/>
              <w:ind w:left="107"/>
              <w:rPr>
                <w:b/>
                <w:sz w:val="18"/>
              </w:rPr>
            </w:pPr>
            <w:r>
              <w:rPr>
                <w:b/>
                <w:sz w:val="18"/>
                <w:shd w:val="clear" w:color="auto" w:fill="FFFF00"/>
              </w:rPr>
              <w:t>HOTEL IN HUA HIN :</w:t>
            </w:r>
          </w:p>
          <w:p w:rsidR="00260258" w:rsidRDefault="004128A5">
            <w:pPr>
              <w:pStyle w:val="TableParagraph"/>
              <w:spacing w:before="1"/>
              <w:ind w:left="107"/>
              <w:rPr>
                <w:sz w:val="18"/>
              </w:rPr>
            </w:pPr>
            <w:r>
              <w:rPr>
                <w:sz w:val="18"/>
              </w:rPr>
              <w:t>CITY BEACH HOTEL HUAHIN ( Deluxe Room )</w:t>
            </w:r>
          </w:p>
          <w:p w:rsidR="00260258" w:rsidRDefault="004128A5">
            <w:pPr>
              <w:pStyle w:val="TableParagraph"/>
              <w:ind w:left="107"/>
              <w:rPr>
                <w:sz w:val="18"/>
              </w:rPr>
            </w:pPr>
            <w:hyperlink r:id="rId19">
              <w:r>
                <w:rPr>
                  <w:color w:val="0000FF"/>
                  <w:sz w:val="18"/>
                  <w:u w:val="single" w:color="0000FF"/>
                </w:rPr>
                <w:t>http://www.citybeachhuahin.com/</w:t>
              </w:r>
              <w:r>
                <w:rPr>
                  <w:color w:val="0000FF"/>
                  <w:sz w:val="18"/>
                </w:rPr>
                <w:t xml:space="preserve"> </w:t>
              </w:r>
            </w:hyperlink>
            <w:r>
              <w:rPr>
                <w:sz w:val="18"/>
              </w:rPr>
              <w:t>OR SIMILAR</w:t>
            </w:r>
          </w:p>
          <w:p w:rsidR="00260258" w:rsidRDefault="00260258">
            <w:pPr>
              <w:pStyle w:val="TableParagraph"/>
              <w:spacing w:before="8"/>
              <w:rPr>
                <w:rFonts w:ascii="Times New Roman"/>
                <w:sz w:val="18"/>
              </w:rPr>
            </w:pPr>
          </w:p>
          <w:p w:rsidR="00260258" w:rsidRDefault="004128A5">
            <w:pPr>
              <w:pStyle w:val="TableParagraph"/>
              <w:ind w:left="107"/>
              <w:rPr>
                <w:b/>
                <w:sz w:val="18"/>
              </w:rPr>
            </w:pPr>
            <w:r>
              <w:rPr>
                <w:b/>
                <w:sz w:val="18"/>
                <w:shd w:val="clear" w:color="auto" w:fill="FFFF00"/>
              </w:rPr>
              <w:t>HOTEL IN BANGKOK :</w:t>
            </w:r>
          </w:p>
          <w:p w:rsidR="00260258" w:rsidRDefault="004128A5">
            <w:pPr>
              <w:pStyle w:val="TableParagraph"/>
              <w:spacing w:before="1"/>
              <w:ind w:left="107" w:right="1987"/>
              <w:rPr>
                <w:sz w:val="18"/>
              </w:rPr>
            </w:pPr>
            <w:r>
              <w:rPr>
                <w:sz w:val="18"/>
              </w:rPr>
              <w:t xml:space="preserve">BAIYOKE SKY HOTEL ( Standard Zone Room ) </w:t>
            </w:r>
            <w:hyperlink r:id="rId20">
              <w:r>
                <w:rPr>
                  <w:color w:val="0000FF"/>
                  <w:sz w:val="18"/>
                  <w:u w:val="single" w:color="0000FF"/>
                </w:rPr>
                <w:t>https://baiyokesky.baiyokehotel.com/</w:t>
              </w:r>
              <w:r>
                <w:rPr>
                  <w:color w:val="0000FF"/>
                  <w:sz w:val="18"/>
                </w:rPr>
                <w:t xml:space="preserve"> </w:t>
              </w:r>
            </w:hyperlink>
            <w:r>
              <w:rPr>
                <w:sz w:val="18"/>
              </w:rPr>
              <w:t>OR SIMILAR</w:t>
            </w:r>
          </w:p>
        </w:tc>
        <w:tc>
          <w:tcPr>
            <w:tcW w:w="4168" w:type="dxa"/>
          </w:tcPr>
          <w:p w:rsidR="00260258" w:rsidRDefault="00260258">
            <w:pPr>
              <w:pStyle w:val="TableParagraph"/>
              <w:rPr>
                <w:rFonts w:ascii="Times New Roman"/>
              </w:rPr>
            </w:pPr>
          </w:p>
          <w:p w:rsidR="00260258" w:rsidRDefault="00260258">
            <w:pPr>
              <w:pStyle w:val="TableParagraph"/>
              <w:rPr>
                <w:rFonts w:ascii="Times New Roman"/>
              </w:rPr>
            </w:pPr>
          </w:p>
          <w:p w:rsidR="00260258" w:rsidRDefault="00260258">
            <w:pPr>
              <w:pStyle w:val="TableParagraph"/>
              <w:rPr>
                <w:rFonts w:ascii="Times New Roman"/>
              </w:rPr>
            </w:pPr>
          </w:p>
          <w:p w:rsidR="00260258" w:rsidRDefault="00260258">
            <w:pPr>
              <w:pStyle w:val="TableParagraph"/>
              <w:rPr>
                <w:rFonts w:ascii="Times New Roman"/>
              </w:rPr>
            </w:pPr>
          </w:p>
          <w:p w:rsidR="00260258" w:rsidRDefault="00260258">
            <w:pPr>
              <w:pStyle w:val="TableParagraph"/>
              <w:rPr>
                <w:rFonts w:ascii="Times New Roman"/>
              </w:rPr>
            </w:pPr>
          </w:p>
          <w:p w:rsidR="00260258" w:rsidRDefault="004128A5">
            <w:pPr>
              <w:pStyle w:val="TableParagraph"/>
              <w:spacing w:before="132"/>
              <w:ind w:left="147" w:right="141"/>
              <w:jc w:val="center"/>
              <w:rPr>
                <w:b/>
                <w:sz w:val="18"/>
              </w:rPr>
            </w:pPr>
            <w:r>
              <w:rPr>
                <w:b/>
                <w:sz w:val="18"/>
              </w:rPr>
              <w:t>155</w:t>
            </w:r>
          </w:p>
        </w:tc>
        <w:tc>
          <w:tcPr>
            <w:tcW w:w="908" w:type="dxa"/>
          </w:tcPr>
          <w:p w:rsidR="00260258" w:rsidRDefault="00260258">
            <w:pPr>
              <w:pStyle w:val="TableParagraph"/>
              <w:rPr>
                <w:rFonts w:ascii="Times New Roman"/>
              </w:rPr>
            </w:pPr>
          </w:p>
          <w:p w:rsidR="00260258" w:rsidRDefault="00260258">
            <w:pPr>
              <w:pStyle w:val="TableParagraph"/>
              <w:rPr>
                <w:rFonts w:ascii="Times New Roman"/>
              </w:rPr>
            </w:pPr>
          </w:p>
          <w:p w:rsidR="00260258" w:rsidRDefault="00260258">
            <w:pPr>
              <w:pStyle w:val="TableParagraph"/>
              <w:rPr>
                <w:rFonts w:ascii="Times New Roman"/>
              </w:rPr>
            </w:pPr>
          </w:p>
          <w:p w:rsidR="00260258" w:rsidRDefault="00260258">
            <w:pPr>
              <w:pStyle w:val="TableParagraph"/>
              <w:rPr>
                <w:rFonts w:ascii="Times New Roman"/>
              </w:rPr>
            </w:pPr>
          </w:p>
          <w:p w:rsidR="00260258" w:rsidRDefault="00260258">
            <w:pPr>
              <w:pStyle w:val="TableParagraph"/>
              <w:rPr>
                <w:rFonts w:ascii="Times New Roman"/>
              </w:rPr>
            </w:pPr>
          </w:p>
          <w:p w:rsidR="00260258" w:rsidRDefault="004128A5">
            <w:pPr>
              <w:pStyle w:val="TableParagraph"/>
              <w:spacing w:before="132"/>
              <w:ind w:left="328" w:right="321"/>
              <w:jc w:val="center"/>
              <w:rPr>
                <w:b/>
                <w:sz w:val="18"/>
              </w:rPr>
            </w:pPr>
            <w:r>
              <w:rPr>
                <w:b/>
                <w:color w:val="0033CC"/>
                <w:sz w:val="18"/>
              </w:rPr>
              <w:t>82</w:t>
            </w:r>
          </w:p>
        </w:tc>
      </w:tr>
      <w:tr w:rsidR="00260258">
        <w:trPr>
          <w:trHeight w:val="1146"/>
        </w:trPr>
        <w:tc>
          <w:tcPr>
            <w:tcW w:w="11166" w:type="dxa"/>
            <w:gridSpan w:val="3"/>
          </w:tcPr>
          <w:p w:rsidR="00260258" w:rsidRDefault="004128A5">
            <w:pPr>
              <w:pStyle w:val="TableParagraph"/>
              <w:spacing w:line="285" w:lineRule="exact"/>
              <w:ind w:left="107"/>
              <w:rPr>
                <w:b/>
                <w:sz w:val="24"/>
              </w:rPr>
            </w:pPr>
            <w:r>
              <w:rPr>
                <w:b/>
                <w:color w:val="00AF50"/>
                <w:sz w:val="24"/>
              </w:rPr>
              <w:t>Price for extend/night at Baiyoke Sky.</w:t>
            </w:r>
          </w:p>
          <w:p w:rsidR="00260258" w:rsidRDefault="004128A5">
            <w:pPr>
              <w:pStyle w:val="TableParagraph"/>
              <w:spacing w:before="214"/>
              <w:ind w:left="107"/>
              <w:rPr>
                <w:b/>
                <w:sz w:val="18"/>
              </w:rPr>
            </w:pPr>
            <w:r>
              <w:rPr>
                <w:b/>
                <w:color w:val="00AF50"/>
                <w:sz w:val="18"/>
              </w:rPr>
              <w:t>BAIYOKE SKY HOTEL</w:t>
            </w:r>
          </w:p>
          <w:p w:rsidR="00260258" w:rsidRDefault="004128A5">
            <w:pPr>
              <w:pStyle w:val="TableParagraph"/>
              <w:spacing w:before="1"/>
              <w:ind w:left="107"/>
              <w:rPr>
                <w:b/>
                <w:sz w:val="18"/>
              </w:rPr>
            </w:pPr>
            <w:r>
              <w:rPr>
                <w:b/>
                <w:color w:val="00AF50"/>
                <w:sz w:val="18"/>
              </w:rPr>
              <w:t>Standard Zone Room @USD 105 / Room/Night ( Include Breakfast )</w:t>
            </w:r>
          </w:p>
        </w:tc>
      </w:tr>
    </w:tbl>
    <w:p w:rsidR="00260258" w:rsidRDefault="00260258">
      <w:pPr>
        <w:pStyle w:val="BodyText"/>
        <w:rPr>
          <w:rFonts w:ascii="Times New Roman"/>
          <w:sz w:val="20"/>
        </w:rPr>
      </w:pPr>
    </w:p>
    <w:p w:rsidR="00260258" w:rsidRDefault="00260258">
      <w:pPr>
        <w:pStyle w:val="BodyText"/>
        <w:rPr>
          <w:rFonts w:ascii="Times New Roman"/>
          <w:sz w:val="20"/>
        </w:rPr>
      </w:pPr>
    </w:p>
    <w:p w:rsidR="00260258" w:rsidRDefault="00B66E16">
      <w:pPr>
        <w:pStyle w:val="BodyText"/>
        <w:spacing w:before="4"/>
        <w:rPr>
          <w:rFonts w:ascii="Times New Roman"/>
          <w:sz w:val="19"/>
        </w:rPr>
      </w:pPr>
      <w:r>
        <w:rPr>
          <w:noProof/>
          <w:lang w:val="id-ID" w:eastAsia="zh-CN" w:bidi="ar-SA"/>
        </w:rPr>
        <mc:AlternateContent>
          <mc:Choice Requires="wpg">
            <w:drawing>
              <wp:anchor distT="0" distB="0" distL="0" distR="0" simplePos="0" relativeHeight="251660288" behindDoc="1" locked="0" layoutInCell="1" allowOverlap="1">
                <wp:simplePos x="0" y="0"/>
                <wp:positionH relativeFrom="page">
                  <wp:posOffset>1563370</wp:posOffset>
                </wp:positionH>
                <wp:positionV relativeFrom="paragraph">
                  <wp:posOffset>166370</wp:posOffset>
                </wp:positionV>
                <wp:extent cx="4625340" cy="586740"/>
                <wp:effectExtent l="0" t="0" r="0" b="0"/>
                <wp:wrapTopAndBottom/>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5340" cy="586740"/>
                          <a:chOff x="2462" y="262"/>
                          <a:chExt cx="7284" cy="924"/>
                        </a:xfrm>
                      </wpg:grpSpPr>
                      <pic:pic xmlns:pic="http://schemas.openxmlformats.org/drawingml/2006/picture">
                        <pic:nvPicPr>
                          <pic:cNvPr id="5"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462" y="261"/>
                            <a:ext cx="7284" cy="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644" y="300"/>
                            <a:ext cx="7001"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606" y="261"/>
                            <a:ext cx="6996" cy="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246E347" id="Group 3" o:spid="_x0000_s1026" style="position:absolute;margin-left:123.1pt;margin-top:13.1pt;width:364.2pt;height:46.2pt;z-index:-251656192;mso-wrap-distance-left:0;mso-wrap-distance-right:0;mso-position-horizontal-relative:page" coordorigin="2462,262" coordsize="7284,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">
                <v:shape id="Picture 6" o:spid="_x0000_s1027" type="#_x0000_t75" style="position:absolute;left:2462;top:261;width:7284;height: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">
                  <v:imagedata r:id="rId24" o:title=""/>
                </v:shape>
                <v:shape id="Picture 5" o:spid="_x0000_s1028" type="#_x0000_t75" style="position:absolute;left:2644;top:300;width:7001;height: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">
                  <v:imagedata r:id="rId25" o:title=""/>
                </v:shape>
                <v:shape id="Picture 4" o:spid="_x0000_s1029" type="#_x0000_t75" style="position:absolute;left:2606;top:261;width:6996;height: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">
                  <v:imagedata r:id="rId26" o:title=""/>
                </v:shape>
                <w10:wrap type="topAndBottom" anchorx="page"/>
              </v:group>
            </w:pict>
          </mc:Fallback>
        </mc:AlternateContent>
      </w:r>
    </w:p>
    <w:p w:rsidR="00260258" w:rsidRDefault="00260258">
      <w:pPr>
        <w:pStyle w:val="BodyText"/>
        <w:rPr>
          <w:rFonts w:ascii="Times New Roman"/>
          <w:sz w:val="10"/>
        </w:rPr>
      </w:pPr>
    </w:p>
    <w:p w:rsidR="00260258" w:rsidRDefault="004128A5">
      <w:pPr>
        <w:pStyle w:val="Heading3"/>
        <w:spacing w:before="100"/>
        <w:ind w:right="5271"/>
        <w:jc w:val="both"/>
      </w:pPr>
      <w:r>
        <w:rPr>
          <w:color w:val="FF0000"/>
        </w:rPr>
        <w:t xml:space="preserve">1/ Effective </w:t>
      </w:r>
      <w:r>
        <w:rPr>
          <w:color w:val="FF0000"/>
          <w:shd w:val="clear" w:color="auto" w:fill="FFFF00"/>
        </w:rPr>
        <w:t>FROM 19 - 22 DEC 2019</w:t>
      </w:r>
      <w:r>
        <w:rPr>
          <w:color w:val="FF0000"/>
        </w:rPr>
        <w:t xml:space="preserve"> and for Indonesian Market only </w:t>
      </w:r>
      <w:r>
        <w:rPr>
          <w:color w:val="FF0000"/>
          <w:u w:val="single" w:color="FF0000"/>
        </w:rPr>
        <w:t>2) Policy:</w:t>
      </w:r>
    </w:p>
    <w:p w:rsidR="00260258" w:rsidRDefault="004128A5">
      <w:pPr>
        <w:pStyle w:val="BodyText"/>
        <w:ind w:left="420" w:right="382"/>
        <w:jc w:val="both"/>
      </w:pPr>
      <w:r>
        <w:t xml:space="preserve">* The timing of sightseeing points shall be fixed by local operator due to traffic and weather conditions, </w:t>
      </w:r>
      <w:r>
        <w:t>however all points must be cover</w:t>
      </w:r>
      <w:r>
        <w:rPr>
          <w:spacing w:val="-7"/>
        </w:rPr>
        <w:t xml:space="preserve"> </w:t>
      </w:r>
      <w:r>
        <w:t>unless</w:t>
      </w:r>
      <w:r>
        <w:rPr>
          <w:spacing w:val="-6"/>
        </w:rPr>
        <w:t xml:space="preserve"> </w:t>
      </w:r>
      <w:r>
        <w:t>amendment</w:t>
      </w:r>
      <w:r>
        <w:rPr>
          <w:spacing w:val="-7"/>
        </w:rPr>
        <w:t xml:space="preserve"> </w:t>
      </w:r>
      <w:r>
        <w:t>or</w:t>
      </w:r>
      <w:r>
        <w:rPr>
          <w:spacing w:val="-6"/>
        </w:rPr>
        <w:t xml:space="preserve"> </w:t>
      </w:r>
      <w:r>
        <w:t>cancellation</w:t>
      </w:r>
      <w:r>
        <w:rPr>
          <w:spacing w:val="-8"/>
        </w:rPr>
        <w:t xml:space="preserve"> </w:t>
      </w:r>
      <w:r>
        <w:t>make</w:t>
      </w:r>
      <w:r>
        <w:rPr>
          <w:spacing w:val="-6"/>
        </w:rPr>
        <w:t xml:space="preserve"> </w:t>
      </w:r>
      <w:r>
        <w:t>by</w:t>
      </w:r>
      <w:r>
        <w:rPr>
          <w:spacing w:val="-7"/>
        </w:rPr>
        <w:t xml:space="preserve"> </w:t>
      </w:r>
      <w:r>
        <w:t>clients</w:t>
      </w:r>
      <w:r>
        <w:rPr>
          <w:spacing w:val="-5"/>
        </w:rPr>
        <w:t xml:space="preserve"> </w:t>
      </w:r>
      <w:r>
        <w:t>themselves.</w:t>
      </w:r>
      <w:r>
        <w:rPr>
          <w:spacing w:val="-4"/>
        </w:rPr>
        <w:t xml:space="preserve"> </w:t>
      </w:r>
      <w:r>
        <w:rPr>
          <w:color w:val="FF0000"/>
        </w:rPr>
        <w:t>(Non-refundable</w:t>
      </w:r>
      <w:r>
        <w:rPr>
          <w:color w:val="FF0000"/>
          <w:spacing w:val="-6"/>
        </w:rPr>
        <w:t xml:space="preserve"> </w:t>
      </w:r>
      <w:r>
        <w:rPr>
          <w:color w:val="FF0000"/>
        </w:rPr>
        <w:t>for</w:t>
      </w:r>
      <w:r>
        <w:rPr>
          <w:color w:val="FF0000"/>
          <w:spacing w:val="-7"/>
        </w:rPr>
        <w:t xml:space="preserve"> </w:t>
      </w:r>
      <w:r>
        <w:rPr>
          <w:color w:val="FF0000"/>
        </w:rPr>
        <w:t>any</w:t>
      </w:r>
      <w:r>
        <w:rPr>
          <w:color w:val="FF0000"/>
          <w:spacing w:val="-6"/>
        </w:rPr>
        <w:t xml:space="preserve"> </w:t>
      </w:r>
      <w:r>
        <w:rPr>
          <w:color w:val="FF0000"/>
        </w:rPr>
        <w:t>cancellation</w:t>
      </w:r>
      <w:r>
        <w:rPr>
          <w:color w:val="FF0000"/>
          <w:spacing w:val="-7"/>
        </w:rPr>
        <w:t xml:space="preserve"> </w:t>
      </w:r>
      <w:r>
        <w:rPr>
          <w:color w:val="FF0000"/>
        </w:rPr>
        <w:t>that</w:t>
      </w:r>
      <w:r>
        <w:rPr>
          <w:color w:val="FF0000"/>
          <w:spacing w:val="-7"/>
        </w:rPr>
        <w:t xml:space="preserve"> </w:t>
      </w:r>
      <w:r>
        <w:rPr>
          <w:color w:val="FF0000"/>
        </w:rPr>
        <w:t>made</w:t>
      </w:r>
      <w:r>
        <w:rPr>
          <w:color w:val="FF0000"/>
          <w:spacing w:val="-6"/>
        </w:rPr>
        <w:t xml:space="preserve"> </w:t>
      </w:r>
      <w:r>
        <w:rPr>
          <w:color w:val="FF0000"/>
        </w:rPr>
        <w:t>by</w:t>
      </w:r>
      <w:r>
        <w:rPr>
          <w:color w:val="FF0000"/>
          <w:spacing w:val="-7"/>
        </w:rPr>
        <w:t xml:space="preserve"> </w:t>
      </w:r>
      <w:r>
        <w:rPr>
          <w:color w:val="FF0000"/>
        </w:rPr>
        <w:t>clients</w:t>
      </w:r>
      <w:r>
        <w:rPr>
          <w:color w:val="FF0000"/>
          <w:spacing w:val="-5"/>
        </w:rPr>
        <w:t xml:space="preserve"> </w:t>
      </w:r>
      <w:r>
        <w:rPr>
          <w:color w:val="FF0000"/>
        </w:rPr>
        <w:t>during the tour in</w:t>
      </w:r>
      <w:r>
        <w:rPr>
          <w:color w:val="FF0000"/>
          <w:spacing w:val="-2"/>
        </w:rPr>
        <w:t xml:space="preserve"> </w:t>
      </w:r>
      <w:r>
        <w:rPr>
          <w:color w:val="FF0000"/>
        </w:rPr>
        <w:t>Thailand)</w:t>
      </w:r>
    </w:p>
    <w:p w:rsidR="00260258" w:rsidRDefault="004128A5">
      <w:pPr>
        <w:pStyle w:val="BodyText"/>
        <w:ind w:left="420" w:right="385"/>
        <w:jc w:val="both"/>
      </w:pPr>
      <w:r>
        <w:rPr>
          <w:color w:val="933634"/>
        </w:rPr>
        <w:t>***This</w:t>
      </w:r>
      <w:r>
        <w:rPr>
          <w:color w:val="933634"/>
          <w:spacing w:val="-6"/>
        </w:rPr>
        <w:t xml:space="preserve"> </w:t>
      </w:r>
      <w:r>
        <w:rPr>
          <w:color w:val="933634"/>
        </w:rPr>
        <w:t>is</w:t>
      </w:r>
      <w:r>
        <w:rPr>
          <w:color w:val="933634"/>
          <w:spacing w:val="-6"/>
        </w:rPr>
        <w:t xml:space="preserve"> </w:t>
      </w:r>
      <w:r>
        <w:rPr>
          <w:color w:val="933634"/>
        </w:rPr>
        <w:t>the</w:t>
      </w:r>
      <w:r>
        <w:rPr>
          <w:color w:val="933634"/>
          <w:spacing w:val="-7"/>
        </w:rPr>
        <w:t xml:space="preserve"> </w:t>
      </w:r>
      <w:r>
        <w:rPr>
          <w:color w:val="933634"/>
        </w:rPr>
        <w:t>package</w:t>
      </w:r>
      <w:r>
        <w:rPr>
          <w:color w:val="933634"/>
          <w:spacing w:val="-4"/>
        </w:rPr>
        <w:t xml:space="preserve"> </w:t>
      </w:r>
      <w:r>
        <w:rPr>
          <w:color w:val="933634"/>
        </w:rPr>
        <w:t>tour</w:t>
      </w:r>
      <w:r>
        <w:rPr>
          <w:color w:val="933634"/>
          <w:spacing w:val="-6"/>
        </w:rPr>
        <w:t xml:space="preserve"> </w:t>
      </w:r>
      <w:r>
        <w:rPr>
          <w:color w:val="933634"/>
        </w:rPr>
        <w:t>so</w:t>
      </w:r>
      <w:r>
        <w:rPr>
          <w:color w:val="933634"/>
          <w:spacing w:val="-6"/>
        </w:rPr>
        <w:t xml:space="preserve"> </w:t>
      </w:r>
      <w:r>
        <w:rPr>
          <w:color w:val="933634"/>
        </w:rPr>
        <w:t>for</w:t>
      </w:r>
      <w:r>
        <w:rPr>
          <w:color w:val="933634"/>
          <w:spacing w:val="-6"/>
        </w:rPr>
        <w:t xml:space="preserve"> </w:t>
      </w:r>
      <w:r>
        <w:rPr>
          <w:color w:val="933634"/>
        </w:rPr>
        <w:t>any</w:t>
      </w:r>
      <w:r>
        <w:rPr>
          <w:color w:val="933634"/>
          <w:spacing w:val="-7"/>
        </w:rPr>
        <w:t xml:space="preserve"> </w:t>
      </w:r>
      <w:r>
        <w:rPr>
          <w:color w:val="933634"/>
        </w:rPr>
        <w:t>pax</w:t>
      </w:r>
      <w:r>
        <w:rPr>
          <w:color w:val="933634"/>
          <w:spacing w:val="-4"/>
        </w:rPr>
        <w:t xml:space="preserve"> </w:t>
      </w:r>
      <w:r>
        <w:rPr>
          <w:color w:val="933634"/>
        </w:rPr>
        <w:t>that</w:t>
      </w:r>
      <w:r>
        <w:rPr>
          <w:color w:val="933634"/>
          <w:spacing w:val="-6"/>
        </w:rPr>
        <w:t xml:space="preserve"> </w:t>
      </w:r>
      <w:r>
        <w:rPr>
          <w:color w:val="933634"/>
        </w:rPr>
        <w:t>not</w:t>
      </w:r>
      <w:r>
        <w:rPr>
          <w:color w:val="933634"/>
          <w:spacing w:val="-6"/>
        </w:rPr>
        <w:t xml:space="preserve"> </w:t>
      </w:r>
      <w:r>
        <w:rPr>
          <w:color w:val="933634"/>
        </w:rPr>
        <w:t>follows</w:t>
      </w:r>
      <w:r>
        <w:rPr>
          <w:color w:val="933634"/>
          <w:spacing w:val="-6"/>
        </w:rPr>
        <w:t xml:space="preserve"> </w:t>
      </w:r>
      <w:r>
        <w:rPr>
          <w:color w:val="933634"/>
        </w:rPr>
        <w:t>the</w:t>
      </w:r>
      <w:r>
        <w:rPr>
          <w:color w:val="933634"/>
          <w:spacing w:val="-5"/>
        </w:rPr>
        <w:t xml:space="preserve"> </w:t>
      </w:r>
      <w:r>
        <w:rPr>
          <w:color w:val="933634"/>
        </w:rPr>
        <w:t>tour</w:t>
      </w:r>
      <w:r>
        <w:rPr>
          <w:color w:val="933634"/>
          <w:spacing w:val="-6"/>
        </w:rPr>
        <w:t xml:space="preserve"> </w:t>
      </w:r>
      <w:r>
        <w:rPr>
          <w:color w:val="933634"/>
        </w:rPr>
        <w:t>to</w:t>
      </w:r>
      <w:r>
        <w:rPr>
          <w:color w:val="933634"/>
          <w:spacing w:val="-6"/>
        </w:rPr>
        <w:t xml:space="preserve"> </w:t>
      </w:r>
      <w:r>
        <w:rPr>
          <w:color w:val="933634"/>
        </w:rPr>
        <w:t>PATTAYA</w:t>
      </w:r>
      <w:r>
        <w:rPr>
          <w:color w:val="933634"/>
          <w:spacing w:val="-5"/>
        </w:rPr>
        <w:t xml:space="preserve"> </w:t>
      </w:r>
      <w:r>
        <w:rPr>
          <w:color w:val="933634"/>
        </w:rPr>
        <w:t>&amp;</w:t>
      </w:r>
      <w:r>
        <w:rPr>
          <w:color w:val="933634"/>
          <w:spacing w:val="-6"/>
        </w:rPr>
        <w:t xml:space="preserve"> </w:t>
      </w:r>
      <w:r>
        <w:rPr>
          <w:color w:val="933634"/>
        </w:rPr>
        <w:t>HUAHIN</w:t>
      </w:r>
      <w:r>
        <w:rPr>
          <w:color w:val="933634"/>
          <w:spacing w:val="-6"/>
        </w:rPr>
        <w:t xml:space="preserve"> </w:t>
      </w:r>
      <w:r>
        <w:rPr>
          <w:color w:val="933634"/>
        </w:rPr>
        <w:t>and</w:t>
      </w:r>
      <w:r>
        <w:rPr>
          <w:color w:val="933634"/>
          <w:spacing w:val="-7"/>
        </w:rPr>
        <w:t xml:space="preserve"> </w:t>
      </w:r>
      <w:r>
        <w:rPr>
          <w:color w:val="933634"/>
        </w:rPr>
        <w:t>stay</w:t>
      </w:r>
      <w:r>
        <w:rPr>
          <w:color w:val="933634"/>
          <w:spacing w:val="-7"/>
        </w:rPr>
        <w:t xml:space="preserve"> </w:t>
      </w:r>
      <w:r>
        <w:rPr>
          <w:color w:val="933634"/>
        </w:rPr>
        <w:t>in</w:t>
      </w:r>
      <w:r>
        <w:rPr>
          <w:color w:val="933634"/>
          <w:spacing w:val="-7"/>
        </w:rPr>
        <w:t xml:space="preserve"> </w:t>
      </w:r>
      <w:r>
        <w:rPr>
          <w:color w:val="933634"/>
        </w:rPr>
        <w:t>BKK</w:t>
      </w:r>
      <w:r>
        <w:rPr>
          <w:color w:val="933634"/>
          <w:spacing w:val="-5"/>
        </w:rPr>
        <w:t xml:space="preserve"> </w:t>
      </w:r>
      <w:r>
        <w:rPr>
          <w:color w:val="933634"/>
        </w:rPr>
        <w:t>only</w:t>
      </w:r>
      <w:r>
        <w:rPr>
          <w:color w:val="933634"/>
          <w:spacing w:val="-7"/>
        </w:rPr>
        <w:t xml:space="preserve"> </w:t>
      </w:r>
      <w:r>
        <w:rPr>
          <w:color w:val="933634"/>
        </w:rPr>
        <w:t>beside</w:t>
      </w:r>
      <w:r>
        <w:rPr>
          <w:color w:val="933634"/>
          <w:spacing w:val="-7"/>
        </w:rPr>
        <w:t xml:space="preserve"> </w:t>
      </w:r>
      <w:r>
        <w:rPr>
          <w:color w:val="933634"/>
        </w:rPr>
        <w:t>the</w:t>
      </w:r>
      <w:r>
        <w:rPr>
          <w:color w:val="933634"/>
          <w:spacing w:val="-7"/>
        </w:rPr>
        <w:t xml:space="preserve"> </w:t>
      </w:r>
      <w:r>
        <w:rPr>
          <w:color w:val="933634"/>
        </w:rPr>
        <w:t>full</w:t>
      </w:r>
      <w:r>
        <w:rPr>
          <w:color w:val="933634"/>
          <w:spacing w:val="-6"/>
        </w:rPr>
        <w:t xml:space="preserve"> </w:t>
      </w:r>
      <w:r>
        <w:rPr>
          <w:color w:val="933634"/>
        </w:rPr>
        <w:t>package tour fare that they have to pay as other pax they must pay for the room in BKK based on FIT rate, all the entrance fees, meals or hotel in PATTAYA &amp; HUAHIN are not allowed to balance for accommo</w:t>
      </w:r>
      <w:r>
        <w:rPr>
          <w:color w:val="933634"/>
        </w:rPr>
        <w:t>dation in</w:t>
      </w:r>
      <w:r>
        <w:rPr>
          <w:color w:val="933634"/>
          <w:spacing w:val="-6"/>
        </w:rPr>
        <w:t xml:space="preserve"> </w:t>
      </w:r>
      <w:r>
        <w:rPr>
          <w:color w:val="933634"/>
        </w:rPr>
        <w:t>Bangkok.</w:t>
      </w:r>
    </w:p>
    <w:p w:rsidR="00260258" w:rsidRDefault="004128A5">
      <w:pPr>
        <w:pStyle w:val="Heading3"/>
        <w:ind w:right="4936"/>
      </w:pPr>
      <w:r>
        <w:rPr>
          <w:b w:val="0"/>
          <w:color w:val="0000FF"/>
        </w:rPr>
        <w:t>*</w:t>
      </w:r>
      <w:r>
        <w:rPr>
          <w:color w:val="0000FF"/>
        </w:rPr>
        <w:t xml:space="preserve">High or Peak season, hotel deposit is required to secure your booking. </w:t>
      </w:r>
      <w:r>
        <w:rPr>
          <w:color w:val="FF0000"/>
          <w:u w:val="single" w:color="FF0000"/>
        </w:rPr>
        <w:t>3) Child policy:</w:t>
      </w:r>
    </w:p>
    <w:p w:rsidR="00260258" w:rsidRDefault="004128A5">
      <w:pPr>
        <w:pStyle w:val="BodyText"/>
        <w:spacing w:before="1" w:line="214" w:lineRule="exact"/>
        <w:ind w:left="420"/>
      </w:pPr>
      <w:r>
        <w:rPr>
          <w:b/>
          <w:color w:val="FF0000"/>
        </w:rPr>
        <w:t xml:space="preserve">* </w:t>
      </w:r>
      <w:r>
        <w:t>Child under 02 years free of charge</w:t>
      </w:r>
    </w:p>
    <w:p w:rsidR="00260258" w:rsidRDefault="004128A5">
      <w:pPr>
        <w:pStyle w:val="ListParagraph"/>
        <w:numPr>
          <w:ilvl w:val="0"/>
          <w:numId w:val="5"/>
        </w:numPr>
        <w:tabs>
          <w:tab w:val="left" w:pos="545"/>
        </w:tabs>
        <w:spacing w:line="214" w:lineRule="exact"/>
        <w:rPr>
          <w:sz w:val="18"/>
        </w:rPr>
      </w:pPr>
      <w:r>
        <w:rPr>
          <w:sz w:val="18"/>
        </w:rPr>
        <w:t xml:space="preserve">From 02 years – 11 years old stay in parent’s room without extra-bed be </w:t>
      </w:r>
      <w:r>
        <w:rPr>
          <w:color w:val="FF0000"/>
          <w:sz w:val="18"/>
        </w:rPr>
        <w:t>charged 60 % of the tour</w:t>
      </w:r>
      <w:r>
        <w:rPr>
          <w:color w:val="FF0000"/>
          <w:spacing w:val="-11"/>
          <w:sz w:val="18"/>
        </w:rPr>
        <w:t xml:space="preserve"> </w:t>
      </w:r>
      <w:r>
        <w:rPr>
          <w:color w:val="FF0000"/>
          <w:sz w:val="18"/>
        </w:rPr>
        <w:t>fare</w:t>
      </w:r>
    </w:p>
    <w:p w:rsidR="00260258" w:rsidRDefault="004128A5">
      <w:pPr>
        <w:pStyle w:val="ListParagraph"/>
        <w:numPr>
          <w:ilvl w:val="0"/>
          <w:numId w:val="5"/>
        </w:numPr>
        <w:tabs>
          <w:tab w:val="left" w:pos="545"/>
        </w:tabs>
        <w:spacing w:before="1"/>
        <w:rPr>
          <w:sz w:val="18"/>
        </w:rPr>
      </w:pPr>
      <w:r>
        <w:rPr>
          <w:sz w:val="18"/>
        </w:rPr>
        <w:t xml:space="preserve">From 02 years – 11 years use an extra bed in a paid room with parents </w:t>
      </w:r>
      <w:r>
        <w:rPr>
          <w:color w:val="FF0000"/>
          <w:sz w:val="18"/>
        </w:rPr>
        <w:t>charged 80% of the tour</w:t>
      </w:r>
      <w:r>
        <w:rPr>
          <w:color w:val="FF0000"/>
          <w:spacing w:val="-7"/>
          <w:sz w:val="18"/>
        </w:rPr>
        <w:t xml:space="preserve"> </w:t>
      </w:r>
      <w:r>
        <w:rPr>
          <w:color w:val="FF0000"/>
          <w:sz w:val="18"/>
        </w:rPr>
        <w:t>fare</w:t>
      </w:r>
    </w:p>
    <w:p w:rsidR="00260258" w:rsidRDefault="004128A5">
      <w:pPr>
        <w:pStyle w:val="ListParagraph"/>
        <w:numPr>
          <w:ilvl w:val="0"/>
          <w:numId w:val="5"/>
        </w:numPr>
        <w:tabs>
          <w:tab w:val="left" w:pos="545"/>
        </w:tabs>
        <w:spacing w:before="1" w:line="214" w:lineRule="exact"/>
        <w:rPr>
          <w:sz w:val="18"/>
        </w:rPr>
      </w:pPr>
      <w:r>
        <w:rPr>
          <w:sz w:val="18"/>
        </w:rPr>
        <w:t xml:space="preserve">From 02 years – 11 years charged full of tour fare if stay in twin sharing with adults </w:t>
      </w:r>
      <w:r>
        <w:rPr>
          <w:color w:val="FF0000"/>
          <w:sz w:val="18"/>
        </w:rPr>
        <w:t>100% of tour</w:t>
      </w:r>
      <w:r>
        <w:rPr>
          <w:color w:val="FF0000"/>
          <w:spacing w:val="-15"/>
          <w:sz w:val="18"/>
        </w:rPr>
        <w:t xml:space="preserve"> </w:t>
      </w:r>
      <w:r>
        <w:rPr>
          <w:color w:val="FF0000"/>
          <w:sz w:val="18"/>
        </w:rPr>
        <w:t>fare.</w:t>
      </w:r>
    </w:p>
    <w:p w:rsidR="00260258" w:rsidRDefault="004128A5">
      <w:pPr>
        <w:pStyle w:val="ListParagraph"/>
        <w:numPr>
          <w:ilvl w:val="0"/>
          <w:numId w:val="4"/>
        </w:numPr>
        <w:tabs>
          <w:tab w:val="left" w:pos="641"/>
        </w:tabs>
        <w:ind w:right="437" w:firstLine="0"/>
        <w:rPr>
          <w:sz w:val="18"/>
        </w:rPr>
      </w:pPr>
      <w:r>
        <w:rPr>
          <w:b/>
          <w:color w:val="FF0000"/>
          <w:sz w:val="18"/>
        </w:rPr>
        <w:t xml:space="preserve">FOC: </w:t>
      </w:r>
      <w:r>
        <w:rPr>
          <w:sz w:val="18"/>
        </w:rPr>
        <w:t xml:space="preserve">For every 16 full paying Adult guests entitle </w:t>
      </w:r>
      <w:r>
        <w:rPr>
          <w:sz w:val="18"/>
        </w:rPr>
        <w:t xml:space="preserve">to 01 FOC stay on twin / triple sharing room only. </w:t>
      </w:r>
      <w:r>
        <w:rPr>
          <w:color w:val="FF0000"/>
          <w:sz w:val="18"/>
        </w:rPr>
        <w:t xml:space="preserve">(15 Adults +1 FOC. =16 Pax; 30 Adults +2 FOC. =32 Pax, 45 Adults + 3 FOC = 48 Pax (Maximum get 04 FOC charter Group 100 pax up ) </w:t>
      </w:r>
      <w:r>
        <w:rPr>
          <w:color w:val="0000FF"/>
          <w:sz w:val="18"/>
        </w:rPr>
        <w:t>(Tour leader /OR / FOC to stay in Twin / Trip sharing room as</w:t>
      </w:r>
      <w:r>
        <w:rPr>
          <w:color w:val="0000FF"/>
          <w:spacing w:val="-5"/>
          <w:sz w:val="18"/>
        </w:rPr>
        <w:t xml:space="preserve"> </w:t>
      </w:r>
      <w:r>
        <w:rPr>
          <w:color w:val="0000FF"/>
          <w:sz w:val="18"/>
        </w:rPr>
        <w:t>condition).</w:t>
      </w:r>
    </w:p>
    <w:p w:rsidR="00260258" w:rsidRDefault="004128A5">
      <w:pPr>
        <w:pStyle w:val="Heading3"/>
      </w:pPr>
      <w:r>
        <w:rPr>
          <w:color w:val="FF0000"/>
          <w:u w:val="single" w:color="FF0000"/>
        </w:rPr>
        <w:t>5/ Cancellation:</w:t>
      </w:r>
    </w:p>
    <w:p w:rsidR="00260258" w:rsidRDefault="004128A5">
      <w:pPr>
        <w:pStyle w:val="BodyText"/>
        <w:spacing w:line="215" w:lineRule="exact"/>
        <w:ind w:left="1860"/>
      </w:pPr>
      <w:r>
        <w:t xml:space="preserve">High Season -&gt; For notification of cancellation of group more than </w:t>
      </w:r>
      <w:r>
        <w:rPr>
          <w:b/>
          <w:color w:val="FF0000"/>
        </w:rPr>
        <w:t xml:space="preserve">14 working </w:t>
      </w:r>
      <w:r>
        <w:t>days prior to arrival date, no charge,</w:t>
      </w:r>
    </w:p>
    <w:p w:rsidR="00260258" w:rsidRDefault="004128A5">
      <w:pPr>
        <w:spacing w:line="214" w:lineRule="exact"/>
        <w:ind w:left="1860"/>
        <w:rPr>
          <w:sz w:val="18"/>
        </w:rPr>
      </w:pPr>
      <w:r>
        <w:rPr>
          <w:b/>
          <w:color w:val="FF0000"/>
          <w:sz w:val="18"/>
        </w:rPr>
        <w:t xml:space="preserve">07 working </w:t>
      </w:r>
      <w:r>
        <w:rPr>
          <w:color w:val="FF0000"/>
          <w:sz w:val="18"/>
        </w:rPr>
        <w:t xml:space="preserve">days </w:t>
      </w:r>
      <w:r>
        <w:rPr>
          <w:sz w:val="18"/>
        </w:rPr>
        <w:t>in low season no charge.</w:t>
      </w:r>
    </w:p>
    <w:p w:rsidR="00260258" w:rsidRDefault="004128A5">
      <w:pPr>
        <w:pStyle w:val="ListParagraph"/>
        <w:numPr>
          <w:ilvl w:val="1"/>
          <w:numId w:val="4"/>
        </w:numPr>
        <w:tabs>
          <w:tab w:val="left" w:pos="1860"/>
          <w:tab w:val="left" w:pos="1861"/>
        </w:tabs>
        <w:spacing w:line="220" w:lineRule="exact"/>
        <w:ind w:hanging="361"/>
        <w:rPr>
          <w:sz w:val="18"/>
        </w:rPr>
      </w:pPr>
      <w:r>
        <w:rPr>
          <w:sz w:val="18"/>
        </w:rPr>
        <w:t>High</w:t>
      </w:r>
      <w:r>
        <w:rPr>
          <w:spacing w:val="-6"/>
          <w:sz w:val="18"/>
        </w:rPr>
        <w:t xml:space="preserve"> </w:t>
      </w:r>
      <w:r>
        <w:rPr>
          <w:sz w:val="18"/>
        </w:rPr>
        <w:t>season</w:t>
      </w:r>
      <w:r>
        <w:rPr>
          <w:spacing w:val="-4"/>
          <w:sz w:val="18"/>
        </w:rPr>
        <w:t xml:space="preserve"> </w:t>
      </w:r>
      <w:r>
        <w:rPr>
          <w:sz w:val="18"/>
        </w:rPr>
        <w:t>-&gt;</w:t>
      </w:r>
      <w:r>
        <w:rPr>
          <w:spacing w:val="-4"/>
          <w:sz w:val="18"/>
        </w:rPr>
        <w:t xml:space="preserve"> </w:t>
      </w:r>
      <w:r>
        <w:rPr>
          <w:sz w:val="18"/>
        </w:rPr>
        <w:t>for</w:t>
      </w:r>
      <w:r>
        <w:rPr>
          <w:spacing w:val="-4"/>
          <w:sz w:val="18"/>
        </w:rPr>
        <w:t xml:space="preserve"> </w:t>
      </w:r>
      <w:r>
        <w:rPr>
          <w:sz w:val="18"/>
        </w:rPr>
        <w:t>notification</w:t>
      </w:r>
      <w:r>
        <w:rPr>
          <w:spacing w:val="-3"/>
          <w:sz w:val="18"/>
        </w:rPr>
        <w:t xml:space="preserve"> </w:t>
      </w:r>
      <w:r>
        <w:rPr>
          <w:sz w:val="18"/>
        </w:rPr>
        <w:t>of</w:t>
      </w:r>
      <w:r>
        <w:rPr>
          <w:spacing w:val="-7"/>
          <w:sz w:val="18"/>
        </w:rPr>
        <w:t xml:space="preserve"> </w:t>
      </w:r>
      <w:r>
        <w:rPr>
          <w:sz w:val="18"/>
        </w:rPr>
        <w:t>cancellation</w:t>
      </w:r>
      <w:r>
        <w:rPr>
          <w:spacing w:val="-5"/>
          <w:sz w:val="18"/>
        </w:rPr>
        <w:t xml:space="preserve"> </w:t>
      </w:r>
      <w:r>
        <w:rPr>
          <w:sz w:val="18"/>
        </w:rPr>
        <w:t>of</w:t>
      </w:r>
      <w:r>
        <w:rPr>
          <w:spacing w:val="-6"/>
          <w:sz w:val="18"/>
        </w:rPr>
        <w:t xml:space="preserve"> </w:t>
      </w:r>
      <w:r>
        <w:rPr>
          <w:sz w:val="18"/>
        </w:rPr>
        <w:t>group</w:t>
      </w:r>
      <w:r>
        <w:rPr>
          <w:spacing w:val="-4"/>
          <w:sz w:val="18"/>
        </w:rPr>
        <w:t xml:space="preserve"> </w:t>
      </w:r>
      <w:r>
        <w:rPr>
          <w:sz w:val="18"/>
        </w:rPr>
        <w:t>less</w:t>
      </w:r>
      <w:r>
        <w:rPr>
          <w:spacing w:val="-4"/>
          <w:sz w:val="18"/>
        </w:rPr>
        <w:t xml:space="preserve"> </w:t>
      </w:r>
      <w:r>
        <w:rPr>
          <w:sz w:val="18"/>
        </w:rPr>
        <w:t>than</w:t>
      </w:r>
      <w:r>
        <w:rPr>
          <w:spacing w:val="-3"/>
          <w:sz w:val="18"/>
        </w:rPr>
        <w:t xml:space="preserve"> </w:t>
      </w:r>
      <w:r>
        <w:rPr>
          <w:b/>
          <w:color w:val="FF0000"/>
          <w:sz w:val="18"/>
        </w:rPr>
        <w:t>10</w:t>
      </w:r>
      <w:r>
        <w:rPr>
          <w:b/>
          <w:color w:val="FF0000"/>
          <w:spacing w:val="-4"/>
          <w:sz w:val="18"/>
        </w:rPr>
        <w:t xml:space="preserve"> </w:t>
      </w:r>
      <w:r>
        <w:rPr>
          <w:b/>
          <w:color w:val="FF0000"/>
          <w:sz w:val="18"/>
        </w:rPr>
        <w:t>working</w:t>
      </w:r>
      <w:r>
        <w:rPr>
          <w:b/>
          <w:color w:val="FF0000"/>
          <w:spacing w:val="-5"/>
          <w:sz w:val="18"/>
        </w:rPr>
        <w:t xml:space="preserve"> </w:t>
      </w:r>
      <w:r>
        <w:rPr>
          <w:b/>
          <w:color w:val="FF0000"/>
          <w:sz w:val="18"/>
        </w:rPr>
        <w:t>day</w:t>
      </w:r>
      <w:r>
        <w:rPr>
          <w:b/>
          <w:color w:val="FF0000"/>
          <w:sz w:val="18"/>
        </w:rPr>
        <w:t>s</w:t>
      </w:r>
      <w:r>
        <w:rPr>
          <w:b/>
          <w:color w:val="FF0000"/>
          <w:spacing w:val="-4"/>
          <w:sz w:val="18"/>
        </w:rPr>
        <w:t xml:space="preserve"> </w:t>
      </w:r>
      <w:r>
        <w:rPr>
          <w:sz w:val="18"/>
        </w:rPr>
        <w:t>prior</w:t>
      </w:r>
      <w:r>
        <w:rPr>
          <w:spacing w:val="-4"/>
          <w:sz w:val="18"/>
        </w:rPr>
        <w:t xml:space="preserve"> </w:t>
      </w:r>
      <w:r>
        <w:rPr>
          <w:sz w:val="18"/>
        </w:rPr>
        <w:t>to</w:t>
      </w:r>
      <w:r>
        <w:rPr>
          <w:spacing w:val="-6"/>
          <w:sz w:val="18"/>
        </w:rPr>
        <w:t xml:space="preserve"> </w:t>
      </w:r>
      <w:r>
        <w:rPr>
          <w:sz w:val="18"/>
        </w:rPr>
        <w:t>arrival</w:t>
      </w:r>
      <w:r>
        <w:rPr>
          <w:spacing w:val="-4"/>
          <w:sz w:val="18"/>
        </w:rPr>
        <w:t xml:space="preserve"> </w:t>
      </w:r>
      <w:r>
        <w:rPr>
          <w:sz w:val="18"/>
        </w:rPr>
        <w:t>date,</w:t>
      </w:r>
      <w:r>
        <w:rPr>
          <w:spacing w:val="-4"/>
          <w:sz w:val="18"/>
        </w:rPr>
        <w:t xml:space="preserve"> </w:t>
      </w:r>
      <w:r>
        <w:rPr>
          <w:sz w:val="18"/>
        </w:rPr>
        <w:t>there</w:t>
      </w:r>
      <w:r>
        <w:rPr>
          <w:spacing w:val="-4"/>
          <w:sz w:val="18"/>
        </w:rPr>
        <w:t xml:space="preserve"> </w:t>
      </w:r>
      <w:r>
        <w:rPr>
          <w:sz w:val="18"/>
        </w:rPr>
        <w:t>will</w:t>
      </w:r>
      <w:r>
        <w:rPr>
          <w:spacing w:val="-5"/>
          <w:sz w:val="18"/>
        </w:rPr>
        <w:t xml:space="preserve"> </w:t>
      </w:r>
      <w:r>
        <w:rPr>
          <w:sz w:val="18"/>
        </w:rPr>
        <w:t>be</w:t>
      </w:r>
    </w:p>
    <w:p w:rsidR="00260258" w:rsidRDefault="004128A5">
      <w:pPr>
        <w:spacing w:line="210" w:lineRule="exact"/>
        <w:ind w:left="1860"/>
        <w:rPr>
          <w:sz w:val="18"/>
        </w:rPr>
      </w:pPr>
      <w:r>
        <w:rPr>
          <w:b/>
          <w:sz w:val="18"/>
        </w:rPr>
        <w:t>charge 40 % of package price</w:t>
      </w:r>
      <w:r>
        <w:rPr>
          <w:sz w:val="18"/>
        </w:rPr>
        <w:t xml:space="preserve">. </w:t>
      </w:r>
      <w:r>
        <w:rPr>
          <w:b/>
          <w:color w:val="FF0000"/>
          <w:sz w:val="18"/>
        </w:rPr>
        <w:t xml:space="preserve">06 working </w:t>
      </w:r>
      <w:r>
        <w:rPr>
          <w:sz w:val="18"/>
        </w:rPr>
        <w:t xml:space="preserve">days in low season charge </w:t>
      </w:r>
      <w:r>
        <w:rPr>
          <w:b/>
          <w:sz w:val="18"/>
        </w:rPr>
        <w:t xml:space="preserve">40 % of package </w:t>
      </w:r>
      <w:r>
        <w:rPr>
          <w:sz w:val="18"/>
        </w:rPr>
        <w:t>price.</w:t>
      </w:r>
    </w:p>
    <w:p w:rsidR="00260258" w:rsidRDefault="004128A5">
      <w:pPr>
        <w:pStyle w:val="ListParagraph"/>
        <w:numPr>
          <w:ilvl w:val="1"/>
          <w:numId w:val="4"/>
        </w:numPr>
        <w:tabs>
          <w:tab w:val="left" w:pos="1860"/>
          <w:tab w:val="left" w:pos="1861"/>
        </w:tabs>
        <w:spacing w:before="11" w:line="225" w:lineRule="auto"/>
        <w:ind w:right="385"/>
        <w:rPr>
          <w:b/>
          <w:sz w:val="18"/>
        </w:rPr>
      </w:pPr>
      <w:r>
        <w:rPr>
          <w:sz w:val="18"/>
        </w:rPr>
        <w:t>High</w:t>
      </w:r>
      <w:r>
        <w:rPr>
          <w:spacing w:val="-8"/>
          <w:sz w:val="18"/>
        </w:rPr>
        <w:t xml:space="preserve"> </w:t>
      </w:r>
      <w:r>
        <w:rPr>
          <w:sz w:val="18"/>
        </w:rPr>
        <w:t>&amp;</w:t>
      </w:r>
      <w:r>
        <w:rPr>
          <w:spacing w:val="-6"/>
          <w:sz w:val="18"/>
        </w:rPr>
        <w:t xml:space="preserve"> </w:t>
      </w:r>
      <w:r>
        <w:rPr>
          <w:sz w:val="18"/>
        </w:rPr>
        <w:t>low</w:t>
      </w:r>
      <w:r>
        <w:rPr>
          <w:spacing w:val="-6"/>
          <w:sz w:val="18"/>
        </w:rPr>
        <w:t xml:space="preserve"> </w:t>
      </w:r>
      <w:r>
        <w:rPr>
          <w:sz w:val="18"/>
        </w:rPr>
        <w:t>season</w:t>
      </w:r>
      <w:r>
        <w:rPr>
          <w:spacing w:val="-6"/>
          <w:sz w:val="18"/>
        </w:rPr>
        <w:t xml:space="preserve"> </w:t>
      </w:r>
      <w:r>
        <w:rPr>
          <w:sz w:val="18"/>
        </w:rPr>
        <w:t>-&gt;</w:t>
      </w:r>
      <w:r>
        <w:rPr>
          <w:spacing w:val="-7"/>
          <w:sz w:val="18"/>
        </w:rPr>
        <w:t xml:space="preserve"> </w:t>
      </w:r>
      <w:r>
        <w:rPr>
          <w:sz w:val="18"/>
        </w:rPr>
        <w:t>for</w:t>
      </w:r>
      <w:r>
        <w:rPr>
          <w:spacing w:val="-5"/>
          <w:sz w:val="18"/>
        </w:rPr>
        <w:t xml:space="preserve"> </w:t>
      </w:r>
      <w:r>
        <w:rPr>
          <w:sz w:val="18"/>
        </w:rPr>
        <w:t>cancellation</w:t>
      </w:r>
      <w:r>
        <w:rPr>
          <w:spacing w:val="-7"/>
          <w:sz w:val="18"/>
        </w:rPr>
        <w:t xml:space="preserve"> </w:t>
      </w:r>
      <w:r>
        <w:rPr>
          <w:sz w:val="18"/>
        </w:rPr>
        <w:t>less</w:t>
      </w:r>
      <w:r>
        <w:rPr>
          <w:spacing w:val="-4"/>
          <w:sz w:val="18"/>
        </w:rPr>
        <w:t xml:space="preserve"> </w:t>
      </w:r>
      <w:r>
        <w:rPr>
          <w:sz w:val="18"/>
        </w:rPr>
        <w:t>than</w:t>
      </w:r>
      <w:r>
        <w:rPr>
          <w:spacing w:val="-7"/>
          <w:sz w:val="18"/>
        </w:rPr>
        <w:t xml:space="preserve"> </w:t>
      </w:r>
      <w:r>
        <w:rPr>
          <w:sz w:val="18"/>
        </w:rPr>
        <w:t>the</w:t>
      </w:r>
      <w:r>
        <w:rPr>
          <w:spacing w:val="-6"/>
          <w:sz w:val="18"/>
        </w:rPr>
        <w:t xml:space="preserve"> </w:t>
      </w:r>
      <w:r>
        <w:rPr>
          <w:sz w:val="18"/>
        </w:rPr>
        <w:t>arrival</w:t>
      </w:r>
      <w:r>
        <w:rPr>
          <w:spacing w:val="-6"/>
          <w:sz w:val="18"/>
        </w:rPr>
        <w:t xml:space="preserve"> </w:t>
      </w:r>
      <w:r>
        <w:rPr>
          <w:sz w:val="18"/>
        </w:rPr>
        <w:t>date</w:t>
      </w:r>
      <w:r>
        <w:rPr>
          <w:spacing w:val="-4"/>
          <w:sz w:val="18"/>
        </w:rPr>
        <w:t xml:space="preserve"> </w:t>
      </w:r>
      <w:r>
        <w:rPr>
          <w:b/>
          <w:color w:val="FF0000"/>
          <w:sz w:val="18"/>
        </w:rPr>
        <w:t>120</w:t>
      </w:r>
      <w:r>
        <w:rPr>
          <w:b/>
          <w:color w:val="FF0000"/>
          <w:spacing w:val="-3"/>
          <w:sz w:val="18"/>
        </w:rPr>
        <w:t xml:space="preserve"> </w:t>
      </w:r>
      <w:r>
        <w:rPr>
          <w:b/>
          <w:color w:val="FF0000"/>
          <w:sz w:val="18"/>
        </w:rPr>
        <w:t>Hrs</w:t>
      </w:r>
      <w:r>
        <w:rPr>
          <w:color w:val="FF0000"/>
          <w:sz w:val="18"/>
        </w:rPr>
        <w:t>.</w:t>
      </w:r>
      <w:r>
        <w:rPr>
          <w:color w:val="FF0000"/>
          <w:spacing w:val="-7"/>
          <w:sz w:val="18"/>
        </w:rPr>
        <w:t xml:space="preserve"> </w:t>
      </w:r>
      <w:r>
        <w:rPr>
          <w:sz w:val="18"/>
        </w:rPr>
        <w:t>will</w:t>
      </w:r>
      <w:r>
        <w:rPr>
          <w:spacing w:val="-6"/>
          <w:sz w:val="18"/>
        </w:rPr>
        <w:t xml:space="preserve"> </w:t>
      </w:r>
      <w:r>
        <w:rPr>
          <w:sz w:val="18"/>
        </w:rPr>
        <w:t>be</w:t>
      </w:r>
      <w:r>
        <w:rPr>
          <w:spacing w:val="-6"/>
          <w:sz w:val="18"/>
        </w:rPr>
        <w:t xml:space="preserve"> </w:t>
      </w:r>
      <w:r>
        <w:rPr>
          <w:sz w:val="18"/>
        </w:rPr>
        <w:t>charged</w:t>
      </w:r>
      <w:r>
        <w:rPr>
          <w:spacing w:val="-4"/>
          <w:sz w:val="18"/>
        </w:rPr>
        <w:t xml:space="preserve"> </w:t>
      </w:r>
      <w:r>
        <w:rPr>
          <w:sz w:val="18"/>
        </w:rPr>
        <w:t>1</w:t>
      </w:r>
      <w:r>
        <w:rPr>
          <w:spacing w:val="-7"/>
          <w:sz w:val="18"/>
        </w:rPr>
        <w:t xml:space="preserve"> </w:t>
      </w:r>
      <w:r>
        <w:rPr>
          <w:sz w:val="18"/>
        </w:rPr>
        <w:t>night</w:t>
      </w:r>
      <w:r>
        <w:rPr>
          <w:spacing w:val="-6"/>
          <w:sz w:val="18"/>
        </w:rPr>
        <w:t xml:space="preserve"> </w:t>
      </w:r>
      <w:r>
        <w:rPr>
          <w:sz w:val="18"/>
        </w:rPr>
        <w:t>no</w:t>
      </w:r>
      <w:r>
        <w:rPr>
          <w:spacing w:val="-6"/>
          <w:sz w:val="18"/>
        </w:rPr>
        <w:t xml:space="preserve"> </w:t>
      </w:r>
      <w:r>
        <w:rPr>
          <w:sz w:val="18"/>
        </w:rPr>
        <w:t>show,</w:t>
      </w:r>
      <w:r>
        <w:rPr>
          <w:spacing w:val="-7"/>
          <w:sz w:val="18"/>
        </w:rPr>
        <w:t xml:space="preserve"> </w:t>
      </w:r>
      <w:r>
        <w:rPr>
          <w:sz w:val="18"/>
        </w:rPr>
        <w:t>and</w:t>
      </w:r>
      <w:r>
        <w:rPr>
          <w:spacing w:val="-6"/>
          <w:sz w:val="18"/>
        </w:rPr>
        <w:t xml:space="preserve"> </w:t>
      </w:r>
      <w:r>
        <w:rPr>
          <w:sz w:val="18"/>
        </w:rPr>
        <w:t xml:space="preserve">within 72 Hrs. will be </w:t>
      </w:r>
      <w:r>
        <w:rPr>
          <w:b/>
          <w:sz w:val="18"/>
        </w:rPr>
        <w:t>charged full</w:t>
      </w:r>
      <w:r>
        <w:rPr>
          <w:b/>
          <w:spacing w:val="-4"/>
          <w:sz w:val="18"/>
        </w:rPr>
        <w:t xml:space="preserve"> </w:t>
      </w:r>
      <w:r>
        <w:rPr>
          <w:b/>
          <w:sz w:val="18"/>
        </w:rPr>
        <w:t>payment.</w:t>
      </w:r>
    </w:p>
    <w:p w:rsidR="00260258" w:rsidRDefault="004128A5">
      <w:pPr>
        <w:pStyle w:val="ListParagraph"/>
        <w:numPr>
          <w:ilvl w:val="1"/>
          <w:numId w:val="4"/>
        </w:numPr>
        <w:tabs>
          <w:tab w:val="left" w:pos="1860"/>
          <w:tab w:val="left" w:pos="1861"/>
        </w:tabs>
        <w:spacing w:before="13" w:line="228" w:lineRule="auto"/>
        <w:ind w:right="384"/>
        <w:rPr>
          <w:sz w:val="18"/>
        </w:rPr>
      </w:pPr>
      <w:r>
        <w:rPr>
          <w:sz w:val="18"/>
        </w:rPr>
        <w:t xml:space="preserve">For amendment the arrival date or reduce number of pax in Low Season, part B should inform Part A at least </w:t>
      </w:r>
      <w:r>
        <w:rPr>
          <w:b/>
          <w:color w:val="FF0000"/>
          <w:sz w:val="18"/>
        </w:rPr>
        <w:t xml:space="preserve">07 working </w:t>
      </w:r>
      <w:r>
        <w:rPr>
          <w:sz w:val="18"/>
        </w:rPr>
        <w:t>days before arrival date, if else, 1 night no show will be</w:t>
      </w:r>
      <w:r>
        <w:rPr>
          <w:spacing w:val="-6"/>
          <w:sz w:val="18"/>
        </w:rPr>
        <w:t xml:space="preserve"> </w:t>
      </w:r>
      <w:r>
        <w:rPr>
          <w:sz w:val="18"/>
        </w:rPr>
        <w:t>charged.</w:t>
      </w:r>
    </w:p>
    <w:p w:rsidR="00260258" w:rsidRDefault="004128A5">
      <w:pPr>
        <w:pStyle w:val="ListParagraph"/>
        <w:numPr>
          <w:ilvl w:val="1"/>
          <w:numId w:val="4"/>
        </w:numPr>
        <w:tabs>
          <w:tab w:val="left" w:pos="1860"/>
          <w:tab w:val="left" w:pos="1861"/>
        </w:tabs>
        <w:spacing w:before="9" w:line="228" w:lineRule="auto"/>
        <w:ind w:right="384"/>
        <w:rPr>
          <w:sz w:val="18"/>
        </w:rPr>
      </w:pPr>
      <w:r>
        <w:rPr>
          <w:sz w:val="18"/>
        </w:rPr>
        <w:t xml:space="preserve">For amendment the arrival date or reduce number of pax in High Season, part B should inform Part A at least </w:t>
      </w:r>
      <w:r>
        <w:rPr>
          <w:b/>
          <w:color w:val="FF0000"/>
          <w:sz w:val="18"/>
        </w:rPr>
        <w:t xml:space="preserve">7 working days </w:t>
      </w:r>
      <w:r>
        <w:rPr>
          <w:sz w:val="18"/>
        </w:rPr>
        <w:t>before arrival date, if else, 1 night no show will be</w:t>
      </w:r>
      <w:r>
        <w:rPr>
          <w:spacing w:val="-4"/>
          <w:sz w:val="18"/>
        </w:rPr>
        <w:t xml:space="preserve"> </w:t>
      </w:r>
      <w:r>
        <w:rPr>
          <w:sz w:val="18"/>
        </w:rPr>
        <w:t>charged.</w:t>
      </w:r>
    </w:p>
    <w:p w:rsidR="00260258" w:rsidRDefault="004128A5">
      <w:pPr>
        <w:pStyle w:val="ListParagraph"/>
        <w:numPr>
          <w:ilvl w:val="1"/>
          <w:numId w:val="4"/>
        </w:numPr>
        <w:tabs>
          <w:tab w:val="left" w:pos="1860"/>
          <w:tab w:val="left" w:pos="1861"/>
        </w:tabs>
        <w:spacing w:before="12" w:line="228" w:lineRule="auto"/>
        <w:ind w:right="387"/>
        <w:rPr>
          <w:sz w:val="18"/>
        </w:rPr>
      </w:pPr>
      <w:r>
        <w:rPr>
          <w:sz w:val="18"/>
        </w:rPr>
        <w:t>Both</w:t>
      </w:r>
      <w:r>
        <w:rPr>
          <w:spacing w:val="-12"/>
          <w:sz w:val="18"/>
        </w:rPr>
        <w:t xml:space="preserve"> </w:t>
      </w:r>
      <w:r>
        <w:rPr>
          <w:sz w:val="18"/>
        </w:rPr>
        <w:t>parties</w:t>
      </w:r>
      <w:r>
        <w:rPr>
          <w:spacing w:val="-11"/>
          <w:sz w:val="18"/>
        </w:rPr>
        <w:t xml:space="preserve"> </w:t>
      </w:r>
      <w:r>
        <w:rPr>
          <w:sz w:val="18"/>
        </w:rPr>
        <w:t>will</w:t>
      </w:r>
      <w:r>
        <w:rPr>
          <w:spacing w:val="-12"/>
          <w:sz w:val="18"/>
        </w:rPr>
        <w:t xml:space="preserve"> </w:t>
      </w:r>
      <w:r>
        <w:rPr>
          <w:sz w:val="18"/>
        </w:rPr>
        <w:t>not</w:t>
      </w:r>
      <w:r>
        <w:rPr>
          <w:spacing w:val="-12"/>
          <w:sz w:val="18"/>
        </w:rPr>
        <w:t xml:space="preserve"> </w:t>
      </w:r>
      <w:r>
        <w:rPr>
          <w:sz w:val="18"/>
        </w:rPr>
        <w:t>be</w:t>
      </w:r>
      <w:r>
        <w:rPr>
          <w:spacing w:val="-11"/>
          <w:sz w:val="18"/>
        </w:rPr>
        <w:t xml:space="preserve"> </w:t>
      </w:r>
      <w:r>
        <w:rPr>
          <w:sz w:val="18"/>
        </w:rPr>
        <w:t>responsible</w:t>
      </w:r>
      <w:r>
        <w:rPr>
          <w:spacing w:val="-12"/>
          <w:sz w:val="18"/>
        </w:rPr>
        <w:t xml:space="preserve"> </w:t>
      </w:r>
      <w:r>
        <w:rPr>
          <w:sz w:val="18"/>
        </w:rPr>
        <w:t>for</w:t>
      </w:r>
      <w:r>
        <w:rPr>
          <w:spacing w:val="-11"/>
          <w:sz w:val="18"/>
        </w:rPr>
        <w:t xml:space="preserve"> </w:t>
      </w:r>
      <w:r>
        <w:rPr>
          <w:sz w:val="18"/>
        </w:rPr>
        <w:t>changes</w:t>
      </w:r>
      <w:r>
        <w:rPr>
          <w:spacing w:val="-11"/>
          <w:sz w:val="18"/>
        </w:rPr>
        <w:t xml:space="preserve"> </w:t>
      </w:r>
      <w:r>
        <w:rPr>
          <w:sz w:val="18"/>
        </w:rPr>
        <w:t>and</w:t>
      </w:r>
      <w:r>
        <w:rPr>
          <w:spacing w:val="-11"/>
          <w:sz w:val="18"/>
        </w:rPr>
        <w:t xml:space="preserve"> </w:t>
      </w:r>
      <w:r>
        <w:rPr>
          <w:sz w:val="18"/>
        </w:rPr>
        <w:t>or</w:t>
      </w:r>
      <w:r>
        <w:rPr>
          <w:spacing w:val="-11"/>
          <w:sz w:val="18"/>
        </w:rPr>
        <w:t xml:space="preserve"> </w:t>
      </w:r>
      <w:r>
        <w:rPr>
          <w:sz w:val="18"/>
        </w:rPr>
        <w:t>cancellations</w:t>
      </w:r>
      <w:r>
        <w:rPr>
          <w:spacing w:val="-11"/>
          <w:sz w:val="18"/>
        </w:rPr>
        <w:t xml:space="preserve"> </w:t>
      </w:r>
      <w:r>
        <w:rPr>
          <w:sz w:val="18"/>
        </w:rPr>
        <w:t>due</w:t>
      </w:r>
      <w:r>
        <w:rPr>
          <w:spacing w:val="-11"/>
          <w:sz w:val="18"/>
        </w:rPr>
        <w:t xml:space="preserve"> </w:t>
      </w:r>
      <w:r>
        <w:rPr>
          <w:sz w:val="18"/>
        </w:rPr>
        <w:t>to</w:t>
      </w:r>
      <w:r>
        <w:rPr>
          <w:spacing w:val="-11"/>
          <w:sz w:val="18"/>
        </w:rPr>
        <w:t xml:space="preserve"> </w:t>
      </w:r>
      <w:r>
        <w:rPr>
          <w:sz w:val="18"/>
        </w:rPr>
        <w:t>cause</w:t>
      </w:r>
      <w:r>
        <w:rPr>
          <w:spacing w:val="-11"/>
          <w:sz w:val="18"/>
        </w:rPr>
        <w:t xml:space="preserve"> </w:t>
      </w:r>
      <w:r>
        <w:rPr>
          <w:sz w:val="18"/>
        </w:rPr>
        <w:t>of</w:t>
      </w:r>
      <w:r>
        <w:rPr>
          <w:spacing w:val="-10"/>
          <w:sz w:val="18"/>
        </w:rPr>
        <w:t xml:space="preserve"> </w:t>
      </w:r>
      <w:r>
        <w:rPr>
          <w:sz w:val="18"/>
        </w:rPr>
        <w:t>force</w:t>
      </w:r>
      <w:r>
        <w:rPr>
          <w:spacing w:val="-11"/>
          <w:sz w:val="18"/>
        </w:rPr>
        <w:t xml:space="preserve"> </w:t>
      </w:r>
      <w:r>
        <w:rPr>
          <w:sz w:val="18"/>
        </w:rPr>
        <w:t>majors</w:t>
      </w:r>
      <w:r>
        <w:rPr>
          <w:spacing w:val="-11"/>
          <w:sz w:val="18"/>
        </w:rPr>
        <w:t xml:space="preserve"> </w:t>
      </w:r>
      <w:r>
        <w:rPr>
          <w:sz w:val="18"/>
        </w:rPr>
        <w:t>such</w:t>
      </w:r>
      <w:r>
        <w:rPr>
          <w:spacing w:val="-12"/>
          <w:sz w:val="18"/>
        </w:rPr>
        <w:t xml:space="preserve"> </w:t>
      </w:r>
      <w:r>
        <w:rPr>
          <w:sz w:val="18"/>
        </w:rPr>
        <w:t>as</w:t>
      </w:r>
      <w:r>
        <w:rPr>
          <w:spacing w:val="-11"/>
          <w:sz w:val="18"/>
        </w:rPr>
        <w:t xml:space="preserve"> </w:t>
      </w:r>
      <w:r>
        <w:rPr>
          <w:sz w:val="18"/>
        </w:rPr>
        <w:t>earthquake, fire or other natural</w:t>
      </w:r>
      <w:r>
        <w:rPr>
          <w:spacing w:val="-1"/>
          <w:sz w:val="18"/>
        </w:rPr>
        <w:t xml:space="preserve"> </w:t>
      </w:r>
      <w:r>
        <w:rPr>
          <w:sz w:val="18"/>
        </w:rPr>
        <w:t>disasters.</w:t>
      </w:r>
    </w:p>
    <w:p w:rsidR="00260258" w:rsidRDefault="004128A5">
      <w:pPr>
        <w:pStyle w:val="Heading3"/>
        <w:spacing w:before="122"/>
      </w:pPr>
      <w:r>
        <w:rPr>
          <w:color w:val="FF0000"/>
          <w:u w:val="single" w:color="FF0000"/>
        </w:rPr>
        <w:t>6/ Mode of payment:</w:t>
      </w:r>
    </w:p>
    <w:p w:rsidR="00260258" w:rsidRDefault="004128A5">
      <w:pPr>
        <w:pStyle w:val="ListParagraph"/>
        <w:numPr>
          <w:ilvl w:val="0"/>
          <w:numId w:val="3"/>
        </w:numPr>
        <w:tabs>
          <w:tab w:val="left" w:pos="1771"/>
          <w:tab w:val="left" w:pos="1772"/>
        </w:tabs>
        <w:ind w:right="384"/>
        <w:rPr>
          <w:sz w:val="18"/>
        </w:rPr>
      </w:pPr>
      <w:r>
        <w:rPr>
          <w:sz w:val="18"/>
        </w:rPr>
        <w:t xml:space="preserve">Full payment by cash in </w:t>
      </w:r>
      <w:r>
        <w:rPr>
          <w:b/>
          <w:sz w:val="18"/>
        </w:rPr>
        <w:t xml:space="preserve">US DOLLARS OR THAI BAHT </w:t>
      </w:r>
      <w:r>
        <w:rPr>
          <w:sz w:val="18"/>
        </w:rPr>
        <w:t xml:space="preserve">upon arrival or our REP in Indonesia 07 working days before arrival date. </w:t>
      </w:r>
      <w:r>
        <w:rPr>
          <w:color w:val="FF0000"/>
          <w:sz w:val="18"/>
        </w:rPr>
        <w:t>(Free 7 %</w:t>
      </w:r>
      <w:r>
        <w:rPr>
          <w:color w:val="FF0000"/>
          <w:spacing w:val="-3"/>
          <w:sz w:val="18"/>
        </w:rPr>
        <w:t xml:space="preserve"> </w:t>
      </w:r>
      <w:r>
        <w:rPr>
          <w:color w:val="FF0000"/>
          <w:sz w:val="18"/>
        </w:rPr>
        <w:t>VAT).</w:t>
      </w:r>
    </w:p>
    <w:p w:rsidR="00260258" w:rsidRDefault="004128A5">
      <w:pPr>
        <w:pStyle w:val="ListParagraph"/>
        <w:numPr>
          <w:ilvl w:val="0"/>
          <w:numId w:val="3"/>
        </w:numPr>
        <w:tabs>
          <w:tab w:val="left" w:pos="1772"/>
        </w:tabs>
        <w:spacing w:line="214" w:lineRule="exact"/>
        <w:ind w:hanging="361"/>
        <w:rPr>
          <w:sz w:val="18"/>
        </w:rPr>
      </w:pPr>
      <w:r>
        <w:rPr>
          <w:sz w:val="18"/>
        </w:rPr>
        <w:t>Any payment that</w:t>
      </w:r>
      <w:r>
        <w:rPr>
          <w:sz w:val="18"/>
        </w:rPr>
        <w:t xml:space="preserve"> transfer from oversea to our company bank account </w:t>
      </w:r>
      <w:r>
        <w:rPr>
          <w:color w:val="FF0000"/>
          <w:sz w:val="18"/>
        </w:rPr>
        <w:t xml:space="preserve">7 % VAT </w:t>
      </w:r>
      <w:r>
        <w:rPr>
          <w:sz w:val="18"/>
        </w:rPr>
        <w:t>will be applied from your</w:t>
      </w:r>
      <w:r>
        <w:rPr>
          <w:spacing w:val="-17"/>
          <w:sz w:val="18"/>
        </w:rPr>
        <w:t xml:space="preserve"> </w:t>
      </w:r>
      <w:r>
        <w:rPr>
          <w:sz w:val="18"/>
        </w:rPr>
        <w:t>side.</w:t>
      </w:r>
    </w:p>
    <w:p w:rsidR="00260258" w:rsidRDefault="004128A5">
      <w:pPr>
        <w:pStyle w:val="ListParagraph"/>
        <w:numPr>
          <w:ilvl w:val="0"/>
          <w:numId w:val="3"/>
        </w:numPr>
        <w:tabs>
          <w:tab w:val="left" w:pos="1771"/>
          <w:tab w:val="left" w:pos="1772"/>
        </w:tabs>
        <w:spacing w:before="1"/>
        <w:ind w:right="773"/>
        <w:rPr>
          <w:sz w:val="18"/>
        </w:rPr>
      </w:pPr>
      <w:r>
        <w:rPr>
          <w:sz w:val="18"/>
        </w:rPr>
        <w:t xml:space="preserve">For incentive group with the size from 50 pax up -&gt; 50 % deposit after the hotel confirmed and contract singed, final balance on arrival date or before </w:t>
      </w:r>
      <w:r>
        <w:rPr>
          <w:color w:val="FF0000"/>
          <w:sz w:val="18"/>
        </w:rPr>
        <w:t xml:space="preserve">checking out </w:t>
      </w:r>
      <w:r>
        <w:rPr>
          <w:color w:val="FF0000"/>
          <w:sz w:val="18"/>
        </w:rPr>
        <w:t>1 day at</w:t>
      </w:r>
      <w:r>
        <w:rPr>
          <w:color w:val="FF0000"/>
          <w:spacing w:val="-4"/>
          <w:sz w:val="18"/>
        </w:rPr>
        <w:t xml:space="preserve"> </w:t>
      </w:r>
      <w:r>
        <w:rPr>
          <w:color w:val="FF0000"/>
          <w:sz w:val="18"/>
        </w:rPr>
        <w:t>least.</w:t>
      </w:r>
    </w:p>
    <w:p w:rsidR="00260258" w:rsidRDefault="00260258">
      <w:pPr>
        <w:rPr>
          <w:sz w:val="18"/>
        </w:rPr>
        <w:sectPr w:rsidR="00260258">
          <w:headerReference w:type="default" r:id="rId27"/>
          <w:pgSz w:w="11910" w:h="16850"/>
          <w:pgMar w:top="2120" w:right="180" w:bottom="280" w:left="300" w:header="506" w:footer="0" w:gutter="0"/>
          <w:cols w:space="720"/>
        </w:sectPr>
      </w:pPr>
    </w:p>
    <w:p w:rsidR="00260258" w:rsidRDefault="004128A5">
      <w:pPr>
        <w:pStyle w:val="Heading3"/>
        <w:spacing w:before="3"/>
      </w:pPr>
      <w:r>
        <w:rPr>
          <w:color w:val="FF0000"/>
          <w:u w:val="single" w:color="FF0000"/>
          <w:shd w:val="clear" w:color="auto" w:fill="FFFF99"/>
        </w:rPr>
        <w:lastRenderedPageBreak/>
        <w:t>INCLUDED:</w:t>
      </w:r>
    </w:p>
    <w:p w:rsidR="00260258" w:rsidRDefault="004128A5">
      <w:pPr>
        <w:pStyle w:val="ListParagraph"/>
        <w:numPr>
          <w:ilvl w:val="0"/>
          <w:numId w:val="2"/>
        </w:numPr>
        <w:tabs>
          <w:tab w:val="left" w:pos="1141"/>
        </w:tabs>
        <w:spacing w:before="121"/>
        <w:rPr>
          <w:sz w:val="18"/>
        </w:rPr>
      </w:pPr>
      <w:r>
        <w:rPr>
          <w:sz w:val="18"/>
        </w:rPr>
        <w:t xml:space="preserve">Tour guide: </w:t>
      </w:r>
      <w:r>
        <w:rPr>
          <w:b/>
          <w:sz w:val="18"/>
        </w:rPr>
        <w:t xml:space="preserve">Indonesian , Hokien or English speaking guide </w:t>
      </w:r>
      <w:r>
        <w:rPr>
          <w:sz w:val="18"/>
        </w:rPr>
        <w:t>during the tour in BANGKOK &amp; PATTAYA &amp;</w:t>
      </w:r>
      <w:r>
        <w:rPr>
          <w:spacing w:val="-13"/>
          <w:sz w:val="18"/>
        </w:rPr>
        <w:t xml:space="preserve"> </w:t>
      </w:r>
      <w:r>
        <w:rPr>
          <w:sz w:val="18"/>
        </w:rPr>
        <w:t>H</w:t>
      </w:r>
      <w:r>
        <w:rPr>
          <w:sz w:val="18"/>
        </w:rPr>
        <w:t>UAHIN</w:t>
      </w:r>
    </w:p>
    <w:p w:rsidR="00260258" w:rsidRDefault="004128A5">
      <w:pPr>
        <w:pStyle w:val="ListParagraph"/>
        <w:numPr>
          <w:ilvl w:val="0"/>
          <w:numId w:val="2"/>
        </w:numPr>
        <w:tabs>
          <w:tab w:val="left" w:pos="1141"/>
        </w:tabs>
        <w:spacing w:before="118"/>
        <w:rPr>
          <w:sz w:val="18"/>
        </w:rPr>
      </w:pPr>
      <w:r>
        <w:rPr>
          <w:sz w:val="18"/>
        </w:rPr>
        <w:t>Daily ABF at hotel and meals as mentioned in the</w:t>
      </w:r>
      <w:r>
        <w:rPr>
          <w:spacing w:val="-2"/>
          <w:sz w:val="18"/>
        </w:rPr>
        <w:t xml:space="preserve"> </w:t>
      </w:r>
      <w:r>
        <w:rPr>
          <w:sz w:val="18"/>
        </w:rPr>
        <w:t>program.</w:t>
      </w:r>
    </w:p>
    <w:p w:rsidR="00260258" w:rsidRDefault="004128A5">
      <w:pPr>
        <w:pStyle w:val="ListParagraph"/>
        <w:numPr>
          <w:ilvl w:val="0"/>
          <w:numId w:val="2"/>
        </w:numPr>
        <w:tabs>
          <w:tab w:val="left" w:pos="1141"/>
        </w:tabs>
        <w:spacing w:before="121"/>
        <w:rPr>
          <w:sz w:val="18"/>
        </w:rPr>
      </w:pPr>
      <w:r>
        <w:rPr>
          <w:sz w:val="18"/>
        </w:rPr>
        <w:t>Shows and Sightseeing in schedule, 1 bottle of drinking water for each pax per</w:t>
      </w:r>
      <w:r>
        <w:rPr>
          <w:spacing w:val="-11"/>
          <w:sz w:val="18"/>
        </w:rPr>
        <w:t xml:space="preserve"> </w:t>
      </w:r>
      <w:r>
        <w:rPr>
          <w:sz w:val="18"/>
        </w:rPr>
        <w:t>day.</w:t>
      </w:r>
    </w:p>
    <w:p w:rsidR="00260258" w:rsidRDefault="004128A5">
      <w:pPr>
        <w:pStyle w:val="ListParagraph"/>
        <w:numPr>
          <w:ilvl w:val="0"/>
          <w:numId w:val="2"/>
        </w:numPr>
        <w:tabs>
          <w:tab w:val="left" w:pos="1141"/>
        </w:tabs>
        <w:spacing w:before="121"/>
        <w:ind w:right="380"/>
        <w:rPr>
          <w:sz w:val="18"/>
        </w:rPr>
      </w:pPr>
      <w:r>
        <w:rPr>
          <w:sz w:val="18"/>
        </w:rPr>
        <w:t>Transportation</w:t>
      </w:r>
      <w:r>
        <w:rPr>
          <w:spacing w:val="-5"/>
          <w:sz w:val="18"/>
        </w:rPr>
        <w:t xml:space="preserve"> </w:t>
      </w:r>
      <w:r>
        <w:rPr>
          <w:sz w:val="18"/>
        </w:rPr>
        <w:t>by</w:t>
      </w:r>
      <w:r>
        <w:rPr>
          <w:spacing w:val="-3"/>
          <w:sz w:val="18"/>
        </w:rPr>
        <w:t xml:space="preserve"> </w:t>
      </w:r>
      <w:r>
        <w:rPr>
          <w:sz w:val="18"/>
        </w:rPr>
        <w:t>Air-conditioner</w:t>
      </w:r>
      <w:r>
        <w:rPr>
          <w:spacing w:val="-3"/>
          <w:sz w:val="18"/>
        </w:rPr>
        <w:t xml:space="preserve"> </w:t>
      </w:r>
      <w:r>
        <w:rPr>
          <w:sz w:val="18"/>
        </w:rPr>
        <w:t>during</w:t>
      </w:r>
      <w:r>
        <w:rPr>
          <w:spacing w:val="-3"/>
          <w:sz w:val="18"/>
        </w:rPr>
        <w:t xml:space="preserve"> </w:t>
      </w:r>
      <w:r>
        <w:rPr>
          <w:sz w:val="18"/>
        </w:rPr>
        <w:t>the</w:t>
      </w:r>
      <w:r>
        <w:rPr>
          <w:spacing w:val="-3"/>
          <w:sz w:val="18"/>
        </w:rPr>
        <w:t xml:space="preserve"> </w:t>
      </w:r>
      <w:r>
        <w:rPr>
          <w:sz w:val="18"/>
        </w:rPr>
        <w:t>tour:</w:t>
      </w:r>
      <w:r>
        <w:rPr>
          <w:spacing w:val="-3"/>
          <w:sz w:val="18"/>
        </w:rPr>
        <w:t xml:space="preserve"> </w:t>
      </w:r>
      <w:r>
        <w:rPr>
          <w:sz w:val="18"/>
        </w:rPr>
        <w:t>Van</w:t>
      </w:r>
      <w:r>
        <w:rPr>
          <w:spacing w:val="-4"/>
          <w:sz w:val="18"/>
        </w:rPr>
        <w:t xml:space="preserve"> </w:t>
      </w:r>
      <w:r>
        <w:rPr>
          <w:sz w:val="18"/>
        </w:rPr>
        <w:t>10</w:t>
      </w:r>
      <w:r>
        <w:rPr>
          <w:spacing w:val="-4"/>
          <w:sz w:val="18"/>
        </w:rPr>
        <w:t xml:space="preserve"> </w:t>
      </w:r>
      <w:r>
        <w:rPr>
          <w:sz w:val="18"/>
        </w:rPr>
        <w:t>seats</w:t>
      </w:r>
      <w:r>
        <w:rPr>
          <w:spacing w:val="-2"/>
          <w:sz w:val="18"/>
        </w:rPr>
        <w:t xml:space="preserve"> </w:t>
      </w:r>
      <w:r>
        <w:rPr>
          <w:sz w:val="18"/>
        </w:rPr>
        <w:t>for</w:t>
      </w:r>
      <w:r>
        <w:rPr>
          <w:spacing w:val="-3"/>
          <w:sz w:val="18"/>
        </w:rPr>
        <w:t xml:space="preserve"> </w:t>
      </w:r>
      <w:r>
        <w:rPr>
          <w:sz w:val="18"/>
        </w:rPr>
        <w:t>group</w:t>
      </w:r>
      <w:r>
        <w:rPr>
          <w:spacing w:val="-3"/>
          <w:sz w:val="18"/>
        </w:rPr>
        <w:t xml:space="preserve"> </w:t>
      </w:r>
      <w:r>
        <w:rPr>
          <w:sz w:val="18"/>
        </w:rPr>
        <w:t>04-09</w:t>
      </w:r>
      <w:r>
        <w:rPr>
          <w:spacing w:val="-4"/>
          <w:sz w:val="18"/>
        </w:rPr>
        <w:t xml:space="preserve"> </w:t>
      </w:r>
      <w:r>
        <w:rPr>
          <w:sz w:val="18"/>
        </w:rPr>
        <w:t>adults,</w:t>
      </w:r>
      <w:r>
        <w:rPr>
          <w:spacing w:val="-4"/>
          <w:sz w:val="18"/>
        </w:rPr>
        <w:t xml:space="preserve"> </w:t>
      </w:r>
      <w:r>
        <w:rPr>
          <w:sz w:val="18"/>
        </w:rPr>
        <w:t>10 -16</w:t>
      </w:r>
      <w:r>
        <w:rPr>
          <w:spacing w:val="-4"/>
          <w:sz w:val="18"/>
        </w:rPr>
        <w:t xml:space="preserve"> </w:t>
      </w:r>
      <w:r>
        <w:rPr>
          <w:sz w:val="18"/>
        </w:rPr>
        <w:t>Pax</w:t>
      </w:r>
      <w:r>
        <w:rPr>
          <w:spacing w:val="-4"/>
          <w:sz w:val="18"/>
        </w:rPr>
        <w:t xml:space="preserve"> </w:t>
      </w:r>
      <w:r>
        <w:rPr>
          <w:sz w:val="18"/>
        </w:rPr>
        <w:t>use</w:t>
      </w:r>
      <w:r>
        <w:rPr>
          <w:spacing w:val="-3"/>
          <w:sz w:val="18"/>
        </w:rPr>
        <w:t xml:space="preserve"> </w:t>
      </w:r>
      <w:r>
        <w:rPr>
          <w:sz w:val="18"/>
        </w:rPr>
        <w:t>Mini</w:t>
      </w:r>
      <w:r>
        <w:rPr>
          <w:spacing w:val="-4"/>
          <w:sz w:val="18"/>
        </w:rPr>
        <w:t xml:space="preserve"> </w:t>
      </w:r>
      <w:r>
        <w:rPr>
          <w:sz w:val="18"/>
        </w:rPr>
        <w:t>Bus</w:t>
      </w:r>
      <w:r>
        <w:rPr>
          <w:spacing w:val="-2"/>
          <w:sz w:val="18"/>
        </w:rPr>
        <w:t xml:space="preserve"> </w:t>
      </w:r>
      <w:r>
        <w:rPr>
          <w:sz w:val="18"/>
        </w:rPr>
        <w:t>20</w:t>
      </w:r>
      <w:r>
        <w:rPr>
          <w:spacing w:val="-4"/>
          <w:sz w:val="18"/>
        </w:rPr>
        <w:t xml:space="preserve"> </w:t>
      </w:r>
      <w:r>
        <w:rPr>
          <w:sz w:val="18"/>
        </w:rPr>
        <w:t>seats,</w:t>
      </w:r>
      <w:r>
        <w:rPr>
          <w:spacing w:val="-5"/>
          <w:sz w:val="18"/>
        </w:rPr>
        <w:t xml:space="preserve"> </w:t>
      </w:r>
      <w:r>
        <w:rPr>
          <w:sz w:val="18"/>
        </w:rPr>
        <w:t>17 - 30</w:t>
      </w:r>
      <w:r>
        <w:rPr>
          <w:spacing w:val="-10"/>
          <w:sz w:val="18"/>
        </w:rPr>
        <w:t xml:space="preserve"> </w:t>
      </w:r>
      <w:r>
        <w:rPr>
          <w:sz w:val="18"/>
        </w:rPr>
        <w:t>Pax</w:t>
      </w:r>
      <w:r>
        <w:rPr>
          <w:spacing w:val="-8"/>
          <w:sz w:val="18"/>
        </w:rPr>
        <w:t xml:space="preserve"> </w:t>
      </w:r>
      <w:r>
        <w:rPr>
          <w:sz w:val="18"/>
        </w:rPr>
        <w:t>use</w:t>
      </w:r>
      <w:r>
        <w:rPr>
          <w:spacing w:val="-8"/>
          <w:sz w:val="18"/>
        </w:rPr>
        <w:t xml:space="preserve"> </w:t>
      </w:r>
      <w:r>
        <w:rPr>
          <w:sz w:val="18"/>
        </w:rPr>
        <w:t>coach</w:t>
      </w:r>
      <w:r>
        <w:rPr>
          <w:spacing w:val="-9"/>
          <w:sz w:val="18"/>
        </w:rPr>
        <w:t xml:space="preserve"> </w:t>
      </w:r>
      <w:r>
        <w:rPr>
          <w:sz w:val="18"/>
        </w:rPr>
        <w:t>40</w:t>
      </w:r>
      <w:r>
        <w:rPr>
          <w:spacing w:val="-10"/>
          <w:sz w:val="18"/>
        </w:rPr>
        <w:t xml:space="preserve"> </w:t>
      </w:r>
      <w:r>
        <w:rPr>
          <w:sz w:val="18"/>
        </w:rPr>
        <w:t>seats.</w:t>
      </w:r>
      <w:r>
        <w:rPr>
          <w:color w:val="FF0000"/>
          <w:spacing w:val="34"/>
          <w:sz w:val="18"/>
        </w:rPr>
        <w:t xml:space="preserve"> </w:t>
      </w:r>
      <w:r>
        <w:rPr>
          <w:color w:val="FF0000"/>
          <w:sz w:val="18"/>
          <w:shd w:val="clear" w:color="auto" w:fill="FFFF00"/>
        </w:rPr>
        <w:t>(If</w:t>
      </w:r>
      <w:r>
        <w:rPr>
          <w:color w:val="FF0000"/>
          <w:spacing w:val="-9"/>
          <w:sz w:val="18"/>
          <w:shd w:val="clear" w:color="auto" w:fill="FFFF00"/>
        </w:rPr>
        <w:t xml:space="preserve"> </w:t>
      </w:r>
      <w:r>
        <w:rPr>
          <w:color w:val="FF0000"/>
          <w:sz w:val="18"/>
          <w:shd w:val="clear" w:color="auto" w:fill="FFFF00"/>
        </w:rPr>
        <w:t>your</w:t>
      </w:r>
      <w:r>
        <w:rPr>
          <w:color w:val="FF0000"/>
          <w:spacing w:val="-9"/>
          <w:sz w:val="18"/>
          <w:shd w:val="clear" w:color="auto" w:fill="FFFF00"/>
        </w:rPr>
        <w:t xml:space="preserve"> </w:t>
      </w:r>
      <w:r>
        <w:rPr>
          <w:color w:val="FF0000"/>
          <w:sz w:val="18"/>
          <w:shd w:val="clear" w:color="auto" w:fill="FFFF00"/>
        </w:rPr>
        <w:t>group</w:t>
      </w:r>
      <w:r>
        <w:rPr>
          <w:color w:val="FF0000"/>
          <w:spacing w:val="-9"/>
          <w:sz w:val="18"/>
          <w:shd w:val="clear" w:color="auto" w:fill="FFFF00"/>
        </w:rPr>
        <w:t xml:space="preserve"> </w:t>
      </w:r>
      <w:r>
        <w:rPr>
          <w:color w:val="FF0000"/>
          <w:sz w:val="18"/>
          <w:shd w:val="clear" w:color="auto" w:fill="FFFF00"/>
        </w:rPr>
        <w:t>consist</w:t>
      </w:r>
      <w:r>
        <w:rPr>
          <w:color w:val="FF0000"/>
          <w:spacing w:val="-8"/>
          <w:sz w:val="18"/>
          <w:shd w:val="clear" w:color="auto" w:fill="FFFF00"/>
        </w:rPr>
        <w:t xml:space="preserve"> </w:t>
      </w:r>
      <w:r>
        <w:rPr>
          <w:color w:val="FF0000"/>
          <w:sz w:val="18"/>
          <w:shd w:val="clear" w:color="auto" w:fill="FFFF00"/>
        </w:rPr>
        <w:t>of</w:t>
      </w:r>
      <w:r>
        <w:rPr>
          <w:color w:val="FF0000"/>
          <w:spacing w:val="-7"/>
          <w:sz w:val="18"/>
          <w:shd w:val="clear" w:color="auto" w:fill="FFFF00"/>
        </w:rPr>
        <w:t xml:space="preserve"> </w:t>
      </w:r>
      <w:r>
        <w:rPr>
          <w:color w:val="FF0000"/>
          <w:sz w:val="18"/>
          <w:shd w:val="clear" w:color="auto" w:fill="FFFF00"/>
        </w:rPr>
        <w:t>35-40</w:t>
      </w:r>
      <w:r>
        <w:rPr>
          <w:color w:val="FF0000"/>
          <w:spacing w:val="-10"/>
          <w:sz w:val="18"/>
          <w:shd w:val="clear" w:color="auto" w:fill="FFFF00"/>
        </w:rPr>
        <w:t xml:space="preserve"> </w:t>
      </w:r>
      <w:r>
        <w:rPr>
          <w:color w:val="FF0000"/>
          <w:sz w:val="18"/>
          <w:shd w:val="clear" w:color="auto" w:fill="FFFF00"/>
        </w:rPr>
        <w:t>Pax</w:t>
      </w:r>
      <w:r>
        <w:rPr>
          <w:color w:val="FF0000"/>
          <w:spacing w:val="-7"/>
          <w:sz w:val="18"/>
          <w:shd w:val="clear" w:color="auto" w:fill="FFFF00"/>
        </w:rPr>
        <w:t xml:space="preserve"> </w:t>
      </w:r>
      <w:r>
        <w:rPr>
          <w:color w:val="FF0000"/>
          <w:sz w:val="18"/>
          <w:shd w:val="clear" w:color="auto" w:fill="FFFF00"/>
        </w:rPr>
        <w:t>takes</w:t>
      </w:r>
      <w:r>
        <w:rPr>
          <w:color w:val="FF0000"/>
          <w:spacing w:val="-8"/>
          <w:sz w:val="18"/>
          <w:shd w:val="clear" w:color="auto" w:fill="FFFF00"/>
        </w:rPr>
        <w:t xml:space="preserve"> </w:t>
      </w:r>
      <w:r>
        <w:rPr>
          <w:color w:val="FF0000"/>
          <w:sz w:val="18"/>
          <w:shd w:val="clear" w:color="auto" w:fill="FFFF00"/>
        </w:rPr>
        <w:t>same</w:t>
      </w:r>
      <w:r>
        <w:rPr>
          <w:color w:val="FF0000"/>
          <w:spacing w:val="-9"/>
          <w:sz w:val="18"/>
          <w:shd w:val="clear" w:color="auto" w:fill="FFFF00"/>
        </w:rPr>
        <w:t xml:space="preserve"> </w:t>
      </w:r>
      <w:r>
        <w:rPr>
          <w:color w:val="FF0000"/>
          <w:sz w:val="18"/>
          <w:shd w:val="clear" w:color="auto" w:fill="FFFF00"/>
        </w:rPr>
        <w:t>flight</w:t>
      </w:r>
      <w:r>
        <w:rPr>
          <w:color w:val="FF0000"/>
          <w:spacing w:val="-9"/>
          <w:sz w:val="18"/>
          <w:shd w:val="clear" w:color="auto" w:fill="FFFF00"/>
        </w:rPr>
        <w:t xml:space="preserve"> </w:t>
      </w:r>
      <w:r>
        <w:rPr>
          <w:color w:val="FF0000"/>
          <w:sz w:val="18"/>
          <w:shd w:val="clear" w:color="auto" w:fill="FFFF00"/>
        </w:rPr>
        <w:t>and</w:t>
      </w:r>
      <w:r>
        <w:rPr>
          <w:color w:val="FF0000"/>
          <w:spacing w:val="-9"/>
          <w:sz w:val="18"/>
          <w:shd w:val="clear" w:color="auto" w:fill="FFFF00"/>
        </w:rPr>
        <w:t xml:space="preserve"> </w:t>
      </w:r>
      <w:r>
        <w:rPr>
          <w:color w:val="FF0000"/>
          <w:sz w:val="18"/>
          <w:shd w:val="clear" w:color="auto" w:fill="FFFF00"/>
        </w:rPr>
        <w:t>stay</w:t>
      </w:r>
      <w:r>
        <w:rPr>
          <w:color w:val="FF0000"/>
          <w:spacing w:val="-10"/>
          <w:sz w:val="18"/>
          <w:shd w:val="clear" w:color="auto" w:fill="FFFF00"/>
        </w:rPr>
        <w:t xml:space="preserve"> </w:t>
      </w:r>
      <w:r>
        <w:rPr>
          <w:color w:val="FF0000"/>
          <w:sz w:val="18"/>
          <w:shd w:val="clear" w:color="auto" w:fill="FFFF00"/>
        </w:rPr>
        <w:t>at</w:t>
      </w:r>
      <w:r>
        <w:rPr>
          <w:color w:val="FF0000"/>
          <w:spacing w:val="-9"/>
          <w:sz w:val="18"/>
          <w:shd w:val="clear" w:color="auto" w:fill="FFFF00"/>
        </w:rPr>
        <w:t xml:space="preserve"> </w:t>
      </w:r>
      <w:r>
        <w:rPr>
          <w:color w:val="FF0000"/>
          <w:sz w:val="18"/>
          <w:shd w:val="clear" w:color="auto" w:fill="FFFF00"/>
        </w:rPr>
        <w:t>same</w:t>
      </w:r>
      <w:r>
        <w:rPr>
          <w:color w:val="FF0000"/>
          <w:spacing w:val="-9"/>
          <w:sz w:val="18"/>
          <w:shd w:val="clear" w:color="auto" w:fill="FFFF00"/>
        </w:rPr>
        <w:t xml:space="preserve"> </w:t>
      </w:r>
      <w:r>
        <w:rPr>
          <w:color w:val="FF0000"/>
          <w:sz w:val="18"/>
          <w:shd w:val="clear" w:color="auto" w:fill="FFFF00"/>
        </w:rPr>
        <w:t>hotel</w:t>
      </w:r>
      <w:r>
        <w:rPr>
          <w:color w:val="FF0000"/>
          <w:spacing w:val="-9"/>
          <w:sz w:val="18"/>
          <w:shd w:val="clear" w:color="auto" w:fill="FFFF00"/>
        </w:rPr>
        <w:t xml:space="preserve"> </w:t>
      </w:r>
      <w:r>
        <w:rPr>
          <w:color w:val="FF0000"/>
          <w:sz w:val="18"/>
          <w:shd w:val="clear" w:color="auto" w:fill="FFFF00"/>
        </w:rPr>
        <w:t>we</w:t>
      </w:r>
      <w:r>
        <w:rPr>
          <w:color w:val="FF0000"/>
          <w:spacing w:val="-9"/>
          <w:sz w:val="18"/>
          <w:shd w:val="clear" w:color="auto" w:fill="FFFF00"/>
        </w:rPr>
        <w:t xml:space="preserve"> </w:t>
      </w:r>
      <w:r>
        <w:rPr>
          <w:color w:val="FF0000"/>
          <w:sz w:val="18"/>
          <w:shd w:val="clear" w:color="auto" w:fill="FFFF00"/>
        </w:rPr>
        <w:t>will</w:t>
      </w:r>
      <w:r>
        <w:rPr>
          <w:color w:val="FF0000"/>
          <w:spacing w:val="-9"/>
          <w:sz w:val="18"/>
          <w:shd w:val="clear" w:color="auto" w:fill="FFFF00"/>
        </w:rPr>
        <w:t xml:space="preserve"> </w:t>
      </w:r>
      <w:r>
        <w:rPr>
          <w:color w:val="FF0000"/>
          <w:sz w:val="18"/>
          <w:shd w:val="clear" w:color="auto" w:fill="FFFF00"/>
        </w:rPr>
        <w:t>arrange</w:t>
      </w:r>
      <w:r>
        <w:rPr>
          <w:color w:val="FF0000"/>
          <w:spacing w:val="-7"/>
          <w:sz w:val="18"/>
          <w:shd w:val="clear" w:color="auto" w:fill="FFFF00"/>
        </w:rPr>
        <w:t xml:space="preserve"> </w:t>
      </w:r>
      <w:r>
        <w:rPr>
          <w:color w:val="FF0000"/>
          <w:sz w:val="18"/>
          <w:shd w:val="clear" w:color="auto" w:fill="FFFF00"/>
        </w:rPr>
        <w:t>1</w:t>
      </w:r>
      <w:r>
        <w:rPr>
          <w:color w:val="FF0000"/>
          <w:spacing w:val="-9"/>
          <w:sz w:val="18"/>
          <w:shd w:val="clear" w:color="auto" w:fill="FFFF00"/>
        </w:rPr>
        <w:t xml:space="preserve"> </w:t>
      </w:r>
      <w:r>
        <w:rPr>
          <w:color w:val="FF0000"/>
          <w:sz w:val="18"/>
          <w:shd w:val="clear" w:color="auto" w:fill="FFFF00"/>
        </w:rPr>
        <w:t>coach</w:t>
      </w:r>
    </w:p>
    <w:p w:rsidR="00260258" w:rsidRDefault="004128A5">
      <w:pPr>
        <w:pStyle w:val="BodyText"/>
        <w:spacing w:line="214" w:lineRule="exact"/>
        <w:ind w:left="1140"/>
      </w:pPr>
      <w:r>
        <w:rPr>
          <w:color w:val="FF0000"/>
          <w:shd w:val="clear" w:color="auto" w:fill="FFFF00"/>
        </w:rPr>
        <w:t>+ 1 Guide</w:t>
      </w:r>
      <w:r>
        <w:rPr>
          <w:color w:val="FF0000"/>
          <w:spacing w:val="-10"/>
          <w:shd w:val="clear" w:color="auto" w:fill="FFFF00"/>
        </w:rPr>
        <w:t xml:space="preserve"> </w:t>
      </w:r>
      <w:r>
        <w:rPr>
          <w:color w:val="FF0000"/>
          <w:shd w:val="clear" w:color="auto" w:fill="FFFF00"/>
        </w:rPr>
        <w:t>only)</w:t>
      </w:r>
      <w:r>
        <w:rPr>
          <w:color w:val="FF0000"/>
        </w:rPr>
        <w:t>.</w:t>
      </w:r>
    </w:p>
    <w:p w:rsidR="00260258" w:rsidRDefault="00B66E16">
      <w:pPr>
        <w:pStyle w:val="Heading3"/>
        <w:numPr>
          <w:ilvl w:val="0"/>
          <w:numId w:val="2"/>
        </w:numPr>
        <w:tabs>
          <w:tab w:val="left" w:pos="1190"/>
          <w:tab w:val="left" w:pos="1191"/>
        </w:tabs>
        <w:spacing w:before="120"/>
        <w:ind w:left="1190" w:hanging="411"/>
      </w:pPr>
      <w:r>
        <w:rPr>
          <w:noProof/>
          <w:lang w:val="id-ID" w:eastAsia="zh-CN" w:bidi="ar-SA"/>
        </w:rPr>
        <mc:AlternateContent>
          <mc:Choice Requires="wps">
            <w:drawing>
              <wp:anchor distT="0" distB="0" distL="114300" distR="114300" simplePos="0" relativeHeight="251661312" behindDoc="0" locked="0" layoutInCell="1" allowOverlap="1">
                <wp:simplePos x="0" y="0"/>
                <wp:positionH relativeFrom="page">
                  <wp:posOffset>914400</wp:posOffset>
                </wp:positionH>
                <wp:positionV relativeFrom="paragraph">
                  <wp:posOffset>196850</wp:posOffset>
                </wp:positionV>
                <wp:extent cx="31750" cy="6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9FABB" id="Rectangle 2" o:spid="_x0000_s1026" style="position:absolute;margin-left:1in;margin-top:15.5pt;width:2.5pt;height:.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" fillcolor="black" stroked="f">
                <w10:wrap anchorx="page"/>
              </v:rect>
            </w:pict>
          </mc:Fallback>
        </mc:AlternateContent>
      </w:r>
      <w:r w:rsidR="004128A5">
        <w:rPr>
          <w:color w:val="FF0000"/>
          <w:u w:val="single" w:color="FF0000"/>
        </w:rPr>
        <w:t>Tourist Accident</w:t>
      </w:r>
      <w:r w:rsidR="004128A5">
        <w:rPr>
          <w:color w:val="FF0000"/>
          <w:spacing w:val="-1"/>
          <w:u w:val="single" w:color="FF0000"/>
        </w:rPr>
        <w:t xml:space="preserve"> </w:t>
      </w:r>
      <w:r w:rsidR="004128A5">
        <w:rPr>
          <w:color w:val="FF0000"/>
          <w:u w:val="single" w:color="FF0000"/>
        </w:rPr>
        <w:t>insurance:</w:t>
      </w:r>
    </w:p>
    <w:p w:rsidR="00260258" w:rsidRDefault="004128A5">
      <w:pPr>
        <w:spacing w:before="119"/>
        <w:ind w:left="420" w:right="382" w:firstLine="1366"/>
        <w:jc w:val="both"/>
        <w:rPr>
          <w:b/>
          <w:sz w:val="18"/>
        </w:rPr>
      </w:pPr>
      <w:r>
        <w:rPr>
          <w:b/>
          <w:sz w:val="18"/>
        </w:rPr>
        <w:t xml:space="preserve">-&gt; Scope of cover: </w:t>
      </w:r>
      <w:r>
        <w:rPr>
          <w:sz w:val="18"/>
        </w:rPr>
        <w:t>Against accident to cover all registered tourist during the sightseeing tour, riding as passengers on</w:t>
      </w:r>
      <w:r>
        <w:rPr>
          <w:spacing w:val="-7"/>
          <w:sz w:val="18"/>
        </w:rPr>
        <w:t xml:space="preserve"> </w:t>
      </w:r>
      <w:r>
        <w:rPr>
          <w:sz w:val="18"/>
        </w:rPr>
        <w:t>car,</w:t>
      </w:r>
      <w:r>
        <w:rPr>
          <w:spacing w:val="-7"/>
          <w:sz w:val="18"/>
        </w:rPr>
        <w:t xml:space="preserve"> </w:t>
      </w:r>
      <w:r>
        <w:rPr>
          <w:sz w:val="18"/>
        </w:rPr>
        <w:t>boat</w:t>
      </w:r>
      <w:r>
        <w:rPr>
          <w:spacing w:val="-7"/>
          <w:sz w:val="18"/>
        </w:rPr>
        <w:t xml:space="preserve"> </w:t>
      </w:r>
      <w:r>
        <w:rPr>
          <w:sz w:val="18"/>
        </w:rPr>
        <w:t>or</w:t>
      </w:r>
      <w:r>
        <w:rPr>
          <w:spacing w:val="-5"/>
          <w:sz w:val="18"/>
        </w:rPr>
        <w:t xml:space="preserve"> </w:t>
      </w:r>
      <w:r>
        <w:rPr>
          <w:sz w:val="18"/>
        </w:rPr>
        <w:t>other</w:t>
      </w:r>
      <w:r>
        <w:rPr>
          <w:spacing w:val="-6"/>
          <w:sz w:val="18"/>
        </w:rPr>
        <w:t xml:space="preserve"> </w:t>
      </w:r>
      <w:r>
        <w:rPr>
          <w:sz w:val="18"/>
        </w:rPr>
        <w:t>activities</w:t>
      </w:r>
      <w:r>
        <w:rPr>
          <w:spacing w:val="-6"/>
          <w:sz w:val="18"/>
        </w:rPr>
        <w:t xml:space="preserve"> </w:t>
      </w:r>
      <w:r>
        <w:rPr>
          <w:sz w:val="18"/>
        </w:rPr>
        <w:t>including</w:t>
      </w:r>
      <w:r>
        <w:rPr>
          <w:spacing w:val="-6"/>
          <w:sz w:val="18"/>
        </w:rPr>
        <w:t xml:space="preserve"> </w:t>
      </w:r>
      <w:r>
        <w:rPr>
          <w:sz w:val="18"/>
        </w:rPr>
        <w:t>playing</w:t>
      </w:r>
      <w:r>
        <w:rPr>
          <w:spacing w:val="-7"/>
          <w:sz w:val="18"/>
        </w:rPr>
        <w:t xml:space="preserve"> </w:t>
      </w:r>
      <w:r>
        <w:rPr>
          <w:sz w:val="18"/>
        </w:rPr>
        <w:t>all</w:t>
      </w:r>
      <w:r>
        <w:rPr>
          <w:spacing w:val="-4"/>
          <w:sz w:val="18"/>
        </w:rPr>
        <w:t xml:space="preserve"> </w:t>
      </w:r>
      <w:r>
        <w:rPr>
          <w:sz w:val="18"/>
        </w:rPr>
        <w:t>kind</w:t>
      </w:r>
      <w:r>
        <w:rPr>
          <w:spacing w:val="-7"/>
          <w:sz w:val="18"/>
        </w:rPr>
        <w:t xml:space="preserve"> </w:t>
      </w:r>
      <w:r>
        <w:rPr>
          <w:sz w:val="18"/>
        </w:rPr>
        <w:t>of</w:t>
      </w:r>
      <w:r>
        <w:rPr>
          <w:spacing w:val="-6"/>
          <w:sz w:val="18"/>
        </w:rPr>
        <w:t xml:space="preserve"> </w:t>
      </w:r>
      <w:r>
        <w:rPr>
          <w:sz w:val="18"/>
        </w:rPr>
        <w:t>sports</w:t>
      </w:r>
      <w:r>
        <w:rPr>
          <w:spacing w:val="-6"/>
          <w:sz w:val="18"/>
        </w:rPr>
        <w:t xml:space="preserve"> </w:t>
      </w:r>
      <w:r>
        <w:rPr>
          <w:sz w:val="18"/>
        </w:rPr>
        <w:t>for</w:t>
      </w:r>
      <w:r>
        <w:rPr>
          <w:spacing w:val="-6"/>
          <w:sz w:val="18"/>
        </w:rPr>
        <w:t xml:space="preserve"> </w:t>
      </w:r>
      <w:r>
        <w:rPr>
          <w:sz w:val="18"/>
        </w:rPr>
        <w:t>pleasure</w:t>
      </w:r>
      <w:r>
        <w:rPr>
          <w:spacing w:val="-7"/>
          <w:sz w:val="18"/>
        </w:rPr>
        <w:t xml:space="preserve"> </w:t>
      </w:r>
      <w:r>
        <w:rPr>
          <w:sz w:val="18"/>
        </w:rPr>
        <w:t>which</w:t>
      </w:r>
      <w:r>
        <w:rPr>
          <w:spacing w:val="-6"/>
          <w:sz w:val="18"/>
        </w:rPr>
        <w:t xml:space="preserve"> </w:t>
      </w:r>
      <w:r>
        <w:rPr>
          <w:sz w:val="18"/>
        </w:rPr>
        <w:t>are</w:t>
      </w:r>
      <w:r>
        <w:rPr>
          <w:spacing w:val="-7"/>
          <w:sz w:val="18"/>
        </w:rPr>
        <w:t xml:space="preserve"> </w:t>
      </w:r>
      <w:r>
        <w:rPr>
          <w:sz w:val="18"/>
        </w:rPr>
        <w:t>organized</w:t>
      </w:r>
      <w:r>
        <w:rPr>
          <w:spacing w:val="-7"/>
          <w:sz w:val="18"/>
        </w:rPr>
        <w:t xml:space="preserve"> </w:t>
      </w:r>
      <w:r>
        <w:rPr>
          <w:sz w:val="18"/>
        </w:rPr>
        <w:t>by</w:t>
      </w:r>
      <w:r>
        <w:rPr>
          <w:spacing w:val="-2"/>
          <w:sz w:val="18"/>
        </w:rPr>
        <w:t xml:space="preserve"> </w:t>
      </w:r>
      <w:r w:rsidR="00B66E16">
        <w:rPr>
          <w:b/>
          <w:sz w:val="18"/>
        </w:rPr>
        <w:t>TRAVEL</w:t>
      </w:r>
      <w:r>
        <w:rPr>
          <w:b/>
          <w:spacing w:val="-6"/>
          <w:sz w:val="18"/>
        </w:rPr>
        <w:t xml:space="preserve"> </w:t>
      </w:r>
      <w:r>
        <w:rPr>
          <w:b/>
          <w:sz w:val="18"/>
        </w:rPr>
        <w:t>Travel</w:t>
      </w:r>
      <w:r>
        <w:rPr>
          <w:b/>
          <w:spacing w:val="-6"/>
          <w:sz w:val="18"/>
        </w:rPr>
        <w:t xml:space="preserve"> </w:t>
      </w:r>
      <w:r>
        <w:rPr>
          <w:b/>
          <w:sz w:val="18"/>
        </w:rPr>
        <w:t>Co.,</w:t>
      </w:r>
      <w:r>
        <w:rPr>
          <w:b/>
          <w:spacing w:val="-7"/>
          <w:sz w:val="18"/>
        </w:rPr>
        <w:t xml:space="preserve"> </w:t>
      </w:r>
      <w:r>
        <w:rPr>
          <w:b/>
          <w:sz w:val="18"/>
        </w:rPr>
        <w:t>Ltd.</w:t>
      </w:r>
      <w:r>
        <w:rPr>
          <w:b/>
          <w:spacing w:val="-6"/>
          <w:sz w:val="18"/>
        </w:rPr>
        <w:t xml:space="preserve"> </w:t>
      </w:r>
      <w:r>
        <w:rPr>
          <w:b/>
          <w:color w:val="FF0000"/>
          <w:sz w:val="18"/>
        </w:rPr>
        <w:t>(not cover any tourist l</w:t>
      </w:r>
      <w:r>
        <w:rPr>
          <w:b/>
          <w:color w:val="FF0000"/>
          <w:sz w:val="18"/>
        </w:rPr>
        <w:t>eave the group or not follows the group during the tour in</w:t>
      </w:r>
      <w:r>
        <w:rPr>
          <w:b/>
          <w:color w:val="FF0000"/>
          <w:spacing w:val="-10"/>
          <w:sz w:val="18"/>
        </w:rPr>
        <w:t xml:space="preserve"> </w:t>
      </w:r>
      <w:r>
        <w:rPr>
          <w:b/>
          <w:color w:val="FF0000"/>
          <w:sz w:val="18"/>
        </w:rPr>
        <w:t>Thailand)</w:t>
      </w:r>
    </w:p>
    <w:p w:rsidR="00260258" w:rsidRDefault="004128A5">
      <w:pPr>
        <w:pStyle w:val="Heading3"/>
        <w:ind w:left="1860"/>
        <w:jc w:val="both"/>
      </w:pPr>
      <w:r>
        <w:t>-&gt; Limited of Liability:</w:t>
      </w:r>
    </w:p>
    <w:p w:rsidR="00260258" w:rsidRDefault="004128A5">
      <w:pPr>
        <w:pStyle w:val="ListParagraph"/>
        <w:numPr>
          <w:ilvl w:val="0"/>
          <w:numId w:val="1"/>
        </w:numPr>
        <w:tabs>
          <w:tab w:val="left" w:pos="655"/>
        </w:tabs>
        <w:spacing w:before="1"/>
        <w:rPr>
          <w:sz w:val="18"/>
        </w:rPr>
      </w:pPr>
      <w:r>
        <w:rPr>
          <w:sz w:val="18"/>
        </w:rPr>
        <w:t>THB 1,000,000 per tourist against accidental</w:t>
      </w:r>
      <w:r>
        <w:rPr>
          <w:spacing w:val="-2"/>
          <w:sz w:val="18"/>
        </w:rPr>
        <w:t xml:space="preserve"> </w:t>
      </w:r>
      <w:r>
        <w:rPr>
          <w:sz w:val="18"/>
        </w:rPr>
        <w:t>death.</w:t>
      </w:r>
    </w:p>
    <w:p w:rsidR="00260258" w:rsidRDefault="004128A5">
      <w:pPr>
        <w:pStyle w:val="ListParagraph"/>
        <w:numPr>
          <w:ilvl w:val="0"/>
          <w:numId w:val="1"/>
        </w:numPr>
        <w:tabs>
          <w:tab w:val="left" w:pos="655"/>
        </w:tabs>
        <w:spacing w:before="1" w:line="214" w:lineRule="exact"/>
        <w:rPr>
          <w:sz w:val="18"/>
        </w:rPr>
      </w:pPr>
      <w:r>
        <w:rPr>
          <w:sz w:val="18"/>
        </w:rPr>
        <w:t>THB 1,000,000 per tourist against accidental dismemberment &amp; Loss of</w:t>
      </w:r>
      <w:r>
        <w:rPr>
          <w:spacing w:val="-6"/>
          <w:sz w:val="18"/>
        </w:rPr>
        <w:t xml:space="preserve"> </w:t>
      </w:r>
      <w:r>
        <w:rPr>
          <w:sz w:val="18"/>
        </w:rPr>
        <w:t>Sight</w:t>
      </w:r>
    </w:p>
    <w:p w:rsidR="00260258" w:rsidRDefault="004128A5">
      <w:pPr>
        <w:pStyle w:val="ListParagraph"/>
        <w:numPr>
          <w:ilvl w:val="0"/>
          <w:numId w:val="1"/>
        </w:numPr>
        <w:tabs>
          <w:tab w:val="left" w:pos="655"/>
        </w:tabs>
        <w:spacing w:line="214" w:lineRule="exact"/>
        <w:rPr>
          <w:sz w:val="18"/>
        </w:rPr>
      </w:pPr>
      <w:r>
        <w:rPr>
          <w:sz w:val="18"/>
        </w:rPr>
        <w:t>THB 500,000 per tourist per accident for reimbursement of accident medical</w:t>
      </w:r>
      <w:r>
        <w:rPr>
          <w:spacing w:val="-5"/>
          <w:sz w:val="18"/>
        </w:rPr>
        <w:t xml:space="preserve"> </w:t>
      </w:r>
      <w:r>
        <w:rPr>
          <w:sz w:val="18"/>
        </w:rPr>
        <w:t>expenses.</w:t>
      </w:r>
    </w:p>
    <w:p w:rsidR="00260258" w:rsidRDefault="004128A5">
      <w:pPr>
        <w:pStyle w:val="Heading3"/>
        <w:spacing w:before="1"/>
        <w:ind w:left="1860"/>
      </w:pPr>
      <w:r>
        <w:t>-&gt; Other terms, conditions and exclusion subject to the original Policy.</w:t>
      </w:r>
    </w:p>
    <w:p w:rsidR="00260258" w:rsidRDefault="004128A5">
      <w:pPr>
        <w:ind w:left="420"/>
        <w:rPr>
          <w:b/>
          <w:sz w:val="18"/>
        </w:rPr>
      </w:pPr>
      <w:r>
        <w:rPr>
          <w:b/>
          <w:color w:val="FF0000"/>
          <w:sz w:val="18"/>
          <w:u w:val="single" w:color="FF0000"/>
          <w:shd w:val="clear" w:color="auto" w:fill="FFFF99"/>
        </w:rPr>
        <w:t>EXCLUDED:</w:t>
      </w:r>
    </w:p>
    <w:p w:rsidR="00260258" w:rsidRDefault="004128A5">
      <w:pPr>
        <w:pStyle w:val="ListParagraph"/>
        <w:numPr>
          <w:ilvl w:val="1"/>
          <w:numId w:val="1"/>
        </w:numPr>
        <w:tabs>
          <w:tab w:val="left" w:pos="1141"/>
        </w:tabs>
        <w:spacing w:before="1" w:line="214" w:lineRule="exact"/>
        <w:rPr>
          <w:rFonts w:ascii="Wingdings" w:hAnsi="Wingdings"/>
          <w:sz w:val="18"/>
        </w:rPr>
      </w:pPr>
      <w:r>
        <w:rPr>
          <w:sz w:val="18"/>
        </w:rPr>
        <w:t>All air tickets and International airport</w:t>
      </w:r>
      <w:r>
        <w:rPr>
          <w:spacing w:val="1"/>
          <w:sz w:val="18"/>
        </w:rPr>
        <w:t xml:space="preserve"> </w:t>
      </w:r>
      <w:r>
        <w:rPr>
          <w:sz w:val="18"/>
        </w:rPr>
        <w:t>tax.</w:t>
      </w:r>
    </w:p>
    <w:p w:rsidR="00260258" w:rsidRDefault="004128A5">
      <w:pPr>
        <w:pStyle w:val="ListParagraph"/>
        <w:numPr>
          <w:ilvl w:val="1"/>
          <w:numId w:val="1"/>
        </w:numPr>
        <w:tabs>
          <w:tab w:val="left" w:pos="1141"/>
        </w:tabs>
        <w:ind w:right="383"/>
        <w:rPr>
          <w:rFonts w:ascii="Wingdings" w:hAnsi="Wingdings"/>
          <w:color w:val="0000FF"/>
          <w:sz w:val="18"/>
        </w:rPr>
      </w:pPr>
      <w:r>
        <w:rPr>
          <w:sz w:val="18"/>
        </w:rPr>
        <w:t>Hotel surcharge in high season</w:t>
      </w:r>
      <w:r>
        <w:rPr>
          <w:color w:val="0000FF"/>
          <w:sz w:val="18"/>
        </w:rPr>
        <w:t xml:space="preserve"> </w:t>
      </w:r>
      <w:r>
        <w:rPr>
          <w:color w:val="0000FF"/>
          <w:sz w:val="18"/>
          <w:u w:val="single" w:color="0000FF"/>
        </w:rPr>
        <w:t>FROM 24 De</w:t>
      </w:r>
      <w:r>
        <w:rPr>
          <w:color w:val="0000FF"/>
          <w:sz w:val="18"/>
          <w:u w:val="single" w:color="0000FF"/>
        </w:rPr>
        <w:t>c 2019 – 10 Jan 2020</w:t>
      </w:r>
      <w:r>
        <w:rPr>
          <w:color w:val="0000FF"/>
          <w:sz w:val="18"/>
        </w:rPr>
        <w:t>, Thai Water Festival 2020 (Songkran), Compulsory Gala Dinner on X’ Mas (24, 25 Dec 2019) &amp; New Year 31 Dec 2019, Lunar New Year from 24 Jan – 02 Feb</w:t>
      </w:r>
      <w:r>
        <w:rPr>
          <w:color w:val="0000FF"/>
          <w:spacing w:val="-17"/>
          <w:sz w:val="18"/>
        </w:rPr>
        <w:t xml:space="preserve"> </w:t>
      </w:r>
      <w:r>
        <w:rPr>
          <w:color w:val="0000FF"/>
          <w:sz w:val="18"/>
        </w:rPr>
        <w:t>2020</w:t>
      </w:r>
    </w:p>
    <w:p w:rsidR="00260258" w:rsidRDefault="004128A5">
      <w:pPr>
        <w:pStyle w:val="ListParagraph"/>
        <w:numPr>
          <w:ilvl w:val="1"/>
          <w:numId w:val="1"/>
        </w:numPr>
        <w:tabs>
          <w:tab w:val="left" w:pos="1141"/>
        </w:tabs>
        <w:spacing w:before="1" w:line="215" w:lineRule="exact"/>
        <w:rPr>
          <w:rFonts w:ascii="Wingdings" w:hAnsi="Wingdings"/>
          <w:color w:val="FF0000"/>
          <w:sz w:val="18"/>
        </w:rPr>
      </w:pPr>
      <w:r>
        <w:rPr>
          <w:color w:val="FF0000"/>
          <w:sz w:val="18"/>
        </w:rPr>
        <w:t>Meeting, Special dinner, Gala dinner at hotel or local restaurant (if</w:t>
      </w:r>
      <w:r>
        <w:rPr>
          <w:color w:val="FF0000"/>
          <w:spacing w:val="-5"/>
          <w:sz w:val="18"/>
        </w:rPr>
        <w:t xml:space="preserve"> </w:t>
      </w:r>
      <w:r>
        <w:rPr>
          <w:color w:val="FF0000"/>
          <w:sz w:val="18"/>
        </w:rPr>
        <w:t>any)</w:t>
      </w:r>
    </w:p>
    <w:p w:rsidR="00260258" w:rsidRDefault="004128A5">
      <w:pPr>
        <w:pStyle w:val="ListParagraph"/>
        <w:numPr>
          <w:ilvl w:val="1"/>
          <w:numId w:val="1"/>
        </w:numPr>
        <w:tabs>
          <w:tab w:val="left" w:pos="1141"/>
        </w:tabs>
        <w:spacing w:line="215" w:lineRule="exact"/>
        <w:rPr>
          <w:rFonts w:ascii="Wingdings" w:hAnsi="Wingdings"/>
          <w:sz w:val="18"/>
        </w:rPr>
      </w:pPr>
      <w:r>
        <w:rPr>
          <w:sz w:val="18"/>
        </w:rPr>
        <w:t>Option</w:t>
      </w:r>
      <w:r>
        <w:rPr>
          <w:sz w:val="18"/>
        </w:rPr>
        <w:t>al Tours, Personal expense, Tel, Fax, Mini Bar, Laundry, Tip for driver &amp; local</w:t>
      </w:r>
      <w:r>
        <w:rPr>
          <w:spacing w:val="-8"/>
          <w:sz w:val="18"/>
        </w:rPr>
        <w:t xml:space="preserve"> </w:t>
      </w:r>
      <w:r>
        <w:rPr>
          <w:sz w:val="18"/>
        </w:rPr>
        <w:t>guide</w:t>
      </w:r>
    </w:p>
    <w:p w:rsidR="00260258" w:rsidRDefault="004128A5">
      <w:pPr>
        <w:pStyle w:val="Heading3"/>
        <w:numPr>
          <w:ilvl w:val="1"/>
          <w:numId w:val="1"/>
        </w:numPr>
        <w:tabs>
          <w:tab w:val="left" w:pos="1141"/>
        </w:tabs>
        <w:rPr>
          <w:rFonts w:ascii="Wingdings" w:hAnsi="Wingdings"/>
        </w:rPr>
      </w:pPr>
      <w:r>
        <w:rPr>
          <w:shd w:val="clear" w:color="auto" w:fill="00FF00"/>
        </w:rPr>
        <w:t>Tourist</w:t>
      </w:r>
      <w:r>
        <w:rPr>
          <w:spacing w:val="-1"/>
          <w:shd w:val="clear" w:color="auto" w:fill="00FF00"/>
        </w:rPr>
        <w:t xml:space="preserve"> </w:t>
      </w:r>
      <w:r>
        <w:rPr>
          <w:shd w:val="clear" w:color="auto" w:fill="00FF00"/>
        </w:rPr>
        <w:t>insurance</w:t>
      </w:r>
    </w:p>
    <w:p w:rsidR="00260258" w:rsidRDefault="004128A5">
      <w:pPr>
        <w:pStyle w:val="ListParagraph"/>
        <w:numPr>
          <w:ilvl w:val="1"/>
          <w:numId w:val="1"/>
        </w:numPr>
        <w:tabs>
          <w:tab w:val="left" w:pos="1141"/>
        </w:tabs>
        <w:spacing w:before="1" w:line="214" w:lineRule="exact"/>
        <w:rPr>
          <w:rFonts w:ascii="Wingdings" w:hAnsi="Wingdings"/>
          <w:sz w:val="18"/>
        </w:rPr>
      </w:pPr>
      <w:r>
        <w:rPr>
          <w:sz w:val="18"/>
        </w:rPr>
        <w:t>Tipping</w:t>
      </w:r>
      <w:r>
        <w:rPr>
          <w:spacing w:val="-7"/>
          <w:sz w:val="18"/>
        </w:rPr>
        <w:t xml:space="preserve"> </w:t>
      </w:r>
      <w:r>
        <w:rPr>
          <w:sz w:val="18"/>
        </w:rPr>
        <w:t>for</w:t>
      </w:r>
      <w:r>
        <w:rPr>
          <w:spacing w:val="-5"/>
          <w:sz w:val="18"/>
        </w:rPr>
        <w:t xml:space="preserve"> </w:t>
      </w:r>
      <w:r>
        <w:rPr>
          <w:sz w:val="18"/>
        </w:rPr>
        <w:t>Local</w:t>
      </w:r>
      <w:r>
        <w:rPr>
          <w:spacing w:val="-6"/>
          <w:sz w:val="18"/>
        </w:rPr>
        <w:t xml:space="preserve"> </w:t>
      </w:r>
      <w:r>
        <w:rPr>
          <w:sz w:val="18"/>
        </w:rPr>
        <w:t>tour</w:t>
      </w:r>
      <w:r>
        <w:rPr>
          <w:spacing w:val="-6"/>
          <w:sz w:val="18"/>
        </w:rPr>
        <w:t xml:space="preserve"> </w:t>
      </w:r>
      <w:r>
        <w:rPr>
          <w:sz w:val="18"/>
        </w:rPr>
        <w:t>guide</w:t>
      </w:r>
      <w:r>
        <w:rPr>
          <w:spacing w:val="-6"/>
          <w:sz w:val="18"/>
        </w:rPr>
        <w:t xml:space="preserve"> </w:t>
      </w:r>
      <w:r>
        <w:rPr>
          <w:sz w:val="18"/>
        </w:rPr>
        <w:t>&amp;</w:t>
      </w:r>
      <w:r>
        <w:rPr>
          <w:spacing w:val="-5"/>
          <w:sz w:val="18"/>
        </w:rPr>
        <w:t xml:space="preserve"> </w:t>
      </w:r>
      <w:r>
        <w:rPr>
          <w:sz w:val="18"/>
        </w:rPr>
        <w:t>Driver</w:t>
      </w:r>
      <w:r>
        <w:rPr>
          <w:spacing w:val="-5"/>
          <w:sz w:val="18"/>
        </w:rPr>
        <w:t xml:space="preserve"> </w:t>
      </w:r>
      <w:r>
        <w:rPr>
          <w:color w:val="FF0000"/>
          <w:sz w:val="18"/>
        </w:rPr>
        <w:t>group</w:t>
      </w:r>
      <w:r>
        <w:rPr>
          <w:color w:val="FF0000"/>
          <w:spacing w:val="-5"/>
          <w:sz w:val="18"/>
        </w:rPr>
        <w:t xml:space="preserve"> </w:t>
      </w:r>
      <w:r>
        <w:rPr>
          <w:color w:val="FF0000"/>
          <w:sz w:val="18"/>
        </w:rPr>
        <w:t>size</w:t>
      </w:r>
      <w:r>
        <w:rPr>
          <w:color w:val="FF0000"/>
          <w:spacing w:val="-5"/>
          <w:sz w:val="18"/>
        </w:rPr>
        <w:t xml:space="preserve"> </w:t>
      </w:r>
      <w:r>
        <w:rPr>
          <w:color w:val="FF0000"/>
          <w:sz w:val="18"/>
        </w:rPr>
        <w:t>less</w:t>
      </w:r>
      <w:r>
        <w:rPr>
          <w:color w:val="FF0000"/>
          <w:spacing w:val="-5"/>
          <w:sz w:val="18"/>
        </w:rPr>
        <w:t xml:space="preserve"> </w:t>
      </w:r>
      <w:r>
        <w:rPr>
          <w:color w:val="FF0000"/>
          <w:sz w:val="18"/>
        </w:rPr>
        <w:t>than</w:t>
      </w:r>
      <w:r>
        <w:rPr>
          <w:color w:val="FF0000"/>
          <w:spacing w:val="-8"/>
          <w:sz w:val="18"/>
        </w:rPr>
        <w:t xml:space="preserve"> </w:t>
      </w:r>
      <w:r>
        <w:rPr>
          <w:color w:val="FF0000"/>
          <w:sz w:val="18"/>
        </w:rPr>
        <w:t>12</w:t>
      </w:r>
      <w:r>
        <w:rPr>
          <w:color w:val="FF0000"/>
          <w:spacing w:val="-6"/>
          <w:sz w:val="18"/>
        </w:rPr>
        <w:t xml:space="preserve"> </w:t>
      </w:r>
      <w:r>
        <w:rPr>
          <w:color w:val="FF0000"/>
          <w:sz w:val="18"/>
        </w:rPr>
        <w:t>pax</w:t>
      </w:r>
      <w:r>
        <w:rPr>
          <w:color w:val="FF0000"/>
          <w:spacing w:val="-6"/>
          <w:sz w:val="18"/>
        </w:rPr>
        <w:t xml:space="preserve"> </w:t>
      </w:r>
      <w:r>
        <w:rPr>
          <w:color w:val="FF0000"/>
          <w:sz w:val="18"/>
        </w:rPr>
        <w:t>pay</w:t>
      </w:r>
      <w:r>
        <w:rPr>
          <w:color w:val="FF0000"/>
          <w:spacing w:val="-6"/>
          <w:sz w:val="18"/>
        </w:rPr>
        <w:t xml:space="preserve"> </w:t>
      </w:r>
      <w:r>
        <w:rPr>
          <w:color w:val="FF0000"/>
          <w:sz w:val="18"/>
        </w:rPr>
        <w:t>4</w:t>
      </w:r>
      <w:r>
        <w:rPr>
          <w:color w:val="FF0000"/>
          <w:spacing w:val="-7"/>
          <w:sz w:val="18"/>
        </w:rPr>
        <w:t xml:space="preserve"> </w:t>
      </w:r>
      <w:r>
        <w:rPr>
          <w:color w:val="FF0000"/>
          <w:sz w:val="18"/>
        </w:rPr>
        <w:t>USD</w:t>
      </w:r>
      <w:r>
        <w:rPr>
          <w:color w:val="FF0000"/>
          <w:spacing w:val="-4"/>
          <w:sz w:val="18"/>
        </w:rPr>
        <w:t xml:space="preserve"> </w:t>
      </w:r>
      <w:r>
        <w:rPr>
          <w:color w:val="FF0000"/>
          <w:sz w:val="18"/>
        </w:rPr>
        <w:t>/</w:t>
      </w:r>
      <w:r>
        <w:rPr>
          <w:color w:val="FF0000"/>
          <w:spacing w:val="-6"/>
          <w:sz w:val="18"/>
        </w:rPr>
        <w:t xml:space="preserve"> </w:t>
      </w:r>
      <w:r>
        <w:rPr>
          <w:color w:val="FF0000"/>
          <w:sz w:val="18"/>
        </w:rPr>
        <w:t>Pax</w:t>
      </w:r>
      <w:r>
        <w:rPr>
          <w:color w:val="FF0000"/>
          <w:spacing w:val="-8"/>
          <w:sz w:val="18"/>
        </w:rPr>
        <w:t xml:space="preserve"> </w:t>
      </w:r>
      <w:r>
        <w:rPr>
          <w:color w:val="FF0000"/>
          <w:sz w:val="18"/>
        </w:rPr>
        <w:t>/</w:t>
      </w:r>
      <w:r>
        <w:rPr>
          <w:color w:val="FF0000"/>
          <w:spacing w:val="-6"/>
          <w:sz w:val="18"/>
        </w:rPr>
        <w:t xml:space="preserve"> </w:t>
      </w:r>
      <w:r>
        <w:rPr>
          <w:color w:val="FF0000"/>
          <w:sz w:val="18"/>
        </w:rPr>
        <w:t>day</w:t>
      </w:r>
      <w:r>
        <w:rPr>
          <w:color w:val="FF0000"/>
          <w:spacing w:val="-6"/>
          <w:sz w:val="18"/>
        </w:rPr>
        <w:t xml:space="preserve"> </w:t>
      </w:r>
      <w:r>
        <w:rPr>
          <w:color w:val="FF0000"/>
          <w:sz w:val="18"/>
        </w:rPr>
        <w:t>tour</w:t>
      </w:r>
      <w:r>
        <w:rPr>
          <w:color w:val="FF0000"/>
          <w:spacing w:val="-3"/>
          <w:sz w:val="18"/>
        </w:rPr>
        <w:t xml:space="preserve"> </w:t>
      </w:r>
      <w:r>
        <w:rPr>
          <w:color w:val="FF0000"/>
          <w:sz w:val="18"/>
        </w:rPr>
        <w:t>,12</w:t>
      </w:r>
      <w:r>
        <w:rPr>
          <w:color w:val="FF0000"/>
          <w:spacing w:val="-7"/>
          <w:sz w:val="18"/>
        </w:rPr>
        <w:t xml:space="preserve"> </w:t>
      </w:r>
      <w:r>
        <w:rPr>
          <w:color w:val="FF0000"/>
          <w:sz w:val="18"/>
        </w:rPr>
        <w:t>Pax</w:t>
      </w:r>
      <w:r>
        <w:rPr>
          <w:color w:val="FF0000"/>
          <w:spacing w:val="-4"/>
          <w:sz w:val="18"/>
        </w:rPr>
        <w:t xml:space="preserve"> </w:t>
      </w:r>
      <w:r>
        <w:rPr>
          <w:color w:val="FF0000"/>
          <w:sz w:val="18"/>
        </w:rPr>
        <w:t>up</w:t>
      </w:r>
      <w:r>
        <w:rPr>
          <w:color w:val="FF0000"/>
          <w:spacing w:val="-2"/>
          <w:sz w:val="18"/>
        </w:rPr>
        <w:t xml:space="preserve"> </w:t>
      </w:r>
      <w:r>
        <w:rPr>
          <w:color w:val="FF0000"/>
          <w:sz w:val="18"/>
        </w:rPr>
        <w:t>3USD</w:t>
      </w:r>
      <w:r>
        <w:rPr>
          <w:color w:val="FF0000"/>
          <w:spacing w:val="-5"/>
          <w:sz w:val="18"/>
        </w:rPr>
        <w:t xml:space="preserve"> </w:t>
      </w:r>
      <w:r>
        <w:rPr>
          <w:color w:val="FF0000"/>
          <w:sz w:val="18"/>
        </w:rPr>
        <w:t>/</w:t>
      </w:r>
      <w:r>
        <w:rPr>
          <w:color w:val="FF0000"/>
          <w:spacing w:val="-6"/>
          <w:sz w:val="18"/>
        </w:rPr>
        <w:t xml:space="preserve"> </w:t>
      </w:r>
      <w:r>
        <w:rPr>
          <w:color w:val="FF0000"/>
          <w:sz w:val="18"/>
        </w:rPr>
        <w:t>pax</w:t>
      </w:r>
      <w:r>
        <w:rPr>
          <w:color w:val="FF0000"/>
          <w:spacing w:val="-6"/>
          <w:sz w:val="18"/>
        </w:rPr>
        <w:t xml:space="preserve"> </w:t>
      </w:r>
      <w:r>
        <w:rPr>
          <w:color w:val="FF0000"/>
          <w:sz w:val="18"/>
        </w:rPr>
        <w:t>/</w:t>
      </w:r>
      <w:r>
        <w:rPr>
          <w:color w:val="FF0000"/>
          <w:spacing w:val="-7"/>
          <w:sz w:val="18"/>
        </w:rPr>
        <w:t xml:space="preserve"> </w:t>
      </w:r>
      <w:r>
        <w:rPr>
          <w:color w:val="FF0000"/>
          <w:sz w:val="18"/>
        </w:rPr>
        <w:t>day</w:t>
      </w:r>
      <w:r>
        <w:rPr>
          <w:color w:val="FF0000"/>
          <w:spacing w:val="-6"/>
          <w:sz w:val="18"/>
        </w:rPr>
        <w:t xml:space="preserve"> </w:t>
      </w:r>
      <w:r>
        <w:rPr>
          <w:color w:val="FF0000"/>
          <w:sz w:val="18"/>
        </w:rPr>
        <w:t>tour.)</w:t>
      </w:r>
    </w:p>
    <w:p w:rsidR="00260258" w:rsidRDefault="004128A5">
      <w:pPr>
        <w:pStyle w:val="Heading3"/>
        <w:spacing w:line="214" w:lineRule="exact"/>
        <w:ind w:left="1140"/>
      </w:pPr>
      <w:r>
        <w:rPr>
          <w:color w:val="FF0000"/>
          <w:shd w:val="clear" w:color="auto" w:fill="00FF00"/>
        </w:rPr>
        <w:t>(COMPULSORY TIPS)</w:t>
      </w:r>
    </w:p>
    <w:p w:rsidR="00260258" w:rsidRDefault="00260258">
      <w:pPr>
        <w:pStyle w:val="BodyText"/>
        <w:rPr>
          <w:b/>
          <w:sz w:val="22"/>
        </w:rPr>
      </w:pPr>
    </w:p>
    <w:p w:rsidR="00260258" w:rsidRDefault="00260258">
      <w:pPr>
        <w:spacing w:before="1"/>
        <w:ind w:left="420"/>
        <w:rPr>
          <w:sz w:val="20"/>
        </w:rPr>
      </w:pPr>
      <w:bookmarkStart w:id="0" w:name="_GoBack"/>
      <w:bookmarkEnd w:id="0"/>
    </w:p>
    <w:sectPr w:rsidR="00260258">
      <w:pgSz w:w="11910" w:h="16850"/>
      <w:pgMar w:top="2120" w:right="180" w:bottom="280" w:left="300" w:header="506"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8A5" w:rsidRDefault="004128A5">
      <w:r>
        <w:separator/>
      </w:r>
    </w:p>
  </w:endnote>
  <w:endnote w:type="continuationSeparator" w:id="0">
    <w:p w:rsidR="004128A5" w:rsidRDefault="00412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eelawadee">
    <w:altName w:val="Bahnschrift Light"/>
    <w:panose1 w:val="020B0502040204020203"/>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8A5" w:rsidRDefault="004128A5">
      <w:r>
        <w:separator/>
      </w:r>
    </w:p>
  </w:footnote>
  <w:footnote w:type="continuationSeparator" w:id="0">
    <w:p w:rsidR="004128A5" w:rsidRDefault="004128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258" w:rsidRDefault="00260258">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36746"/>
    <w:multiLevelType w:val="hybridMultilevel"/>
    <w:tmpl w:val="60BEE6D8"/>
    <w:lvl w:ilvl="0" w:tplc="78FA8D50">
      <w:numFmt w:val="bullet"/>
      <w:lvlText w:val=""/>
      <w:lvlJc w:val="left"/>
      <w:pPr>
        <w:ind w:left="828" w:hanging="360"/>
      </w:pPr>
      <w:rPr>
        <w:rFonts w:ascii="Symbol" w:eastAsia="Symbol" w:hAnsi="Symbol" w:cs="Symbol" w:hint="default"/>
        <w:w w:val="100"/>
        <w:sz w:val="18"/>
        <w:szCs w:val="18"/>
        <w:lang w:val="en-US" w:eastAsia="en-US" w:bidi="en-US"/>
      </w:rPr>
    </w:lvl>
    <w:lvl w:ilvl="1" w:tplc="AD74E9CA">
      <w:numFmt w:val="bullet"/>
      <w:lvlText w:val="•"/>
      <w:lvlJc w:val="left"/>
      <w:pPr>
        <w:ind w:left="1392" w:hanging="360"/>
      </w:pPr>
      <w:rPr>
        <w:rFonts w:hint="default"/>
        <w:lang w:val="en-US" w:eastAsia="en-US" w:bidi="en-US"/>
      </w:rPr>
    </w:lvl>
    <w:lvl w:ilvl="2" w:tplc="B0F2DD7E">
      <w:numFmt w:val="bullet"/>
      <w:lvlText w:val="•"/>
      <w:lvlJc w:val="left"/>
      <w:pPr>
        <w:ind w:left="1965" w:hanging="360"/>
      </w:pPr>
      <w:rPr>
        <w:rFonts w:hint="default"/>
        <w:lang w:val="en-US" w:eastAsia="en-US" w:bidi="en-US"/>
      </w:rPr>
    </w:lvl>
    <w:lvl w:ilvl="3" w:tplc="D4C4EB50">
      <w:numFmt w:val="bullet"/>
      <w:lvlText w:val="•"/>
      <w:lvlJc w:val="left"/>
      <w:pPr>
        <w:ind w:left="2538" w:hanging="360"/>
      </w:pPr>
      <w:rPr>
        <w:rFonts w:hint="default"/>
        <w:lang w:val="en-US" w:eastAsia="en-US" w:bidi="en-US"/>
      </w:rPr>
    </w:lvl>
    <w:lvl w:ilvl="4" w:tplc="DD442E6C">
      <w:numFmt w:val="bullet"/>
      <w:lvlText w:val="•"/>
      <w:lvlJc w:val="left"/>
      <w:pPr>
        <w:ind w:left="3110" w:hanging="360"/>
      </w:pPr>
      <w:rPr>
        <w:rFonts w:hint="default"/>
        <w:lang w:val="en-US" w:eastAsia="en-US" w:bidi="en-US"/>
      </w:rPr>
    </w:lvl>
    <w:lvl w:ilvl="5" w:tplc="60285684">
      <w:numFmt w:val="bullet"/>
      <w:lvlText w:val="•"/>
      <w:lvlJc w:val="left"/>
      <w:pPr>
        <w:ind w:left="3683" w:hanging="360"/>
      </w:pPr>
      <w:rPr>
        <w:rFonts w:hint="default"/>
        <w:lang w:val="en-US" w:eastAsia="en-US" w:bidi="en-US"/>
      </w:rPr>
    </w:lvl>
    <w:lvl w:ilvl="6" w:tplc="A2B211F2">
      <w:numFmt w:val="bullet"/>
      <w:lvlText w:val="•"/>
      <w:lvlJc w:val="left"/>
      <w:pPr>
        <w:ind w:left="4256" w:hanging="360"/>
      </w:pPr>
      <w:rPr>
        <w:rFonts w:hint="default"/>
        <w:lang w:val="en-US" w:eastAsia="en-US" w:bidi="en-US"/>
      </w:rPr>
    </w:lvl>
    <w:lvl w:ilvl="7" w:tplc="E5EE8820">
      <w:numFmt w:val="bullet"/>
      <w:lvlText w:val="•"/>
      <w:lvlJc w:val="left"/>
      <w:pPr>
        <w:ind w:left="4828" w:hanging="360"/>
      </w:pPr>
      <w:rPr>
        <w:rFonts w:hint="default"/>
        <w:lang w:val="en-US" w:eastAsia="en-US" w:bidi="en-US"/>
      </w:rPr>
    </w:lvl>
    <w:lvl w:ilvl="8" w:tplc="DD36DE7C">
      <w:numFmt w:val="bullet"/>
      <w:lvlText w:val="•"/>
      <w:lvlJc w:val="left"/>
      <w:pPr>
        <w:ind w:left="5401" w:hanging="360"/>
      </w:pPr>
      <w:rPr>
        <w:rFonts w:hint="default"/>
        <w:lang w:val="en-US" w:eastAsia="en-US" w:bidi="en-US"/>
      </w:rPr>
    </w:lvl>
  </w:abstractNum>
  <w:abstractNum w:abstractNumId="1" w15:restartNumberingAfterBreak="0">
    <w:nsid w:val="184F3BCE"/>
    <w:multiLevelType w:val="hybridMultilevel"/>
    <w:tmpl w:val="14D23016"/>
    <w:lvl w:ilvl="0" w:tplc="20C0B8DE">
      <w:numFmt w:val="bullet"/>
      <w:lvlText w:val="*"/>
      <w:lvlJc w:val="left"/>
      <w:pPr>
        <w:ind w:left="544" w:hanging="125"/>
      </w:pPr>
      <w:rPr>
        <w:rFonts w:ascii="Leelawadee" w:eastAsia="Leelawadee" w:hAnsi="Leelawadee" w:cs="Leelawadee" w:hint="default"/>
        <w:spacing w:val="-2"/>
        <w:w w:val="100"/>
        <w:sz w:val="18"/>
        <w:szCs w:val="18"/>
        <w:lang w:val="en-US" w:eastAsia="en-US" w:bidi="en-US"/>
      </w:rPr>
    </w:lvl>
    <w:lvl w:ilvl="1" w:tplc="9AF08A18">
      <w:numFmt w:val="bullet"/>
      <w:lvlText w:val="•"/>
      <w:lvlJc w:val="left"/>
      <w:pPr>
        <w:ind w:left="1628" w:hanging="125"/>
      </w:pPr>
      <w:rPr>
        <w:rFonts w:hint="default"/>
        <w:lang w:val="en-US" w:eastAsia="en-US" w:bidi="en-US"/>
      </w:rPr>
    </w:lvl>
    <w:lvl w:ilvl="2" w:tplc="5B56590A">
      <w:numFmt w:val="bullet"/>
      <w:lvlText w:val="•"/>
      <w:lvlJc w:val="left"/>
      <w:pPr>
        <w:ind w:left="2717" w:hanging="125"/>
      </w:pPr>
      <w:rPr>
        <w:rFonts w:hint="default"/>
        <w:lang w:val="en-US" w:eastAsia="en-US" w:bidi="en-US"/>
      </w:rPr>
    </w:lvl>
    <w:lvl w:ilvl="3" w:tplc="2B20EDD8">
      <w:numFmt w:val="bullet"/>
      <w:lvlText w:val="•"/>
      <w:lvlJc w:val="left"/>
      <w:pPr>
        <w:ind w:left="3805" w:hanging="125"/>
      </w:pPr>
      <w:rPr>
        <w:rFonts w:hint="default"/>
        <w:lang w:val="en-US" w:eastAsia="en-US" w:bidi="en-US"/>
      </w:rPr>
    </w:lvl>
    <w:lvl w:ilvl="4" w:tplc="35DA3546">
      <w:numFmt w:val="bullet"/>
      <w:lvlText w:val="•"/>
      <w:lvlJc w:val="left"/>
      <w:pPr>
        <w:ind w:left="4894" w:hanging="125"/>
      </w:pPr>
      <w:rPr>
        <w:rFonts w:hint="default"/>
        <w:lang w:val="en-US" w:eastAsia="en-US" w:bidi="en-US"/>
      </w:rPr>
    </w:lvl>
    <w:lvl w:ilvl="5" w:tplc="1EAACD46">
      <w:numFmt w:val="bullet"/>
      <w:lvlText w:val="•"/>
      <w:lvlJc w:val="left"/>
      <w:pPr>
        <w:ind w:left="5983" w:hanging="125"/>
      </w:pPr>
      <w:rPr>
        <w:rFonts w:hint="default"/>
        <w:lang w:val="en-US" w:eastAsia="en-US" w:bidi="en-US"/>
      </w:rPr>
    </w:lvl>
    <w:lvl w:ilvl="6" w:tplc="8878FE2C">
      <w:numFmt w:val="bullet"/>
      <w:lvlText w:val="•"/>
      <w:lvlJc w:val="left"/>
      <w:pPr>
        <w:ind w:left="7071" w:hanging="125"/>
      </w:pPr>
      <w:rPr>
        <w:rFonts w:hint="default"/>
        <w:lang w:val="en-US" w:eastAsia="en-US" w:bidi="en-US"/>
      </w:rPr>
    </w:lvl>
    <w:lvl w:ilvl="7" w:tplc="97A03B68">
      <w:numFmt w:val="bullet"/>
      <w:lvlText w:val="•"/>
      <w:lvlJc w:val="left"/>
      <w:pPr>
        <w:ind w:left="8160" w:hanging="125"/>
      </w:pPr>
      <w:rPr>
        <w:rFonts w:hint="default"/>
        <w:lang w:val="en-US" w:eastAsia="en-US" w:bidi="en-US"/>
      </w:rPr>
    </w:lvl>
    <w:lvl w:ilvl="8" w:tplc="66B81D08">
      <w:numFmt w:val="bullet"/>
      <w:lvlText w:val="•"/>
      <w:lvlJc w:val="left"/>
      <w:pPr>
        <w:ind w:left="9249" w:hanging="125"/>
      </w:pPr>
      <w:rPr>
        <w:rFonts w:hint="default"/>
        <w:lang w:val="en-US" w:eastAsia="en-US" w:bidi="en-US"/>
      </w:rPr>
    </w:lvl>
  </w:abstractNum>
  <w:abstractNum w:abstractNumId="2" w15:restartNumberingAfterBreak="0">
    <w:nsid w:val="1CBC7F86"/>
    <w:multiLevelType w:val="hybridMultilevel"/>
    <w:tmpl w:val="0E7AA39C"/>
    <w:lvl w:ilvl="0" w:tplc="3C6E9434">
      <w:start w:val="4"/>
      <w:numFmt w:val="decimal"/>
      <w:lvlText w:val="%1)"/>
      <w:lvlJc w:val="left"/>
      <w:pPr>
        <w:ind w:left="420" w:hanging="221"/>
        <w:jc w:val="left"/>
      </w:pPr>
      <w:rPr>
        <w:rFonts w:ascii="Leelawadee" w:eastAsia="Leelawadee" w:hAnsi="Leelawadee" w:cs="Leelawadee" w:hint="default"/>
        <w:b/>
        <w:bCs/>
        <w:color w:val="FF0000"/>
        <w:spacing w:val="-1"/>
        <w:w w:val="100"/>
        <w:sz w:val="18"/>
        <w:szCs w:val="18"/>
        <w:lang w:val="en-US" w:eastAsia="en-US" w:bidi="en-US"/>
      </w:rPr>
    </w:lvl>
    <w:lvl w:ilvl="1" w:tplc="24482752">
      <w:numFmt w:val="bullet"/>
      <w:lvlText w:val="o"/>
      <w:lvlJc w:val="left"/>
      <w:pPr>
        <w:ind w:left="1860" w:hanging="360"/>
      </w:pPr>
      <w:rPr>
        <w:rFonts w:ascii="Courier New" w:eastAsia="Courier New" w:hAnsi="Courier New" w:cs="Courier New" w:hint="default"/>
        <w:spacing w:val="-5"/>
        <w:w w:val="100"/>
        <w:sz w:val="18"/>
        <w:szCs w:val="18"/>
        <w:lang w:val="en-US" w:eastAsia="en-US" w:bidi="en-US"/>
      </w:rPr>
    </w:lvl>
    <w:lvl w:ilvl="2" w:tplc="FED257D4">
      <w:numFmt w:val="bullet"/>
      <w:lvlText w:val="•"/>
      <w:lvlJc w:val="left"/>
      <w:pPr>
        <w:ind w:left="2120" w:hanging="360"/>
      </w:pPr>
      <w:rPr>
        <w:rFonts w:hint="default"/>
        <w:lang w:val="en-US" w:eastAsia="en-US" w:bidi="en-US"/>
      </w:rPr>
    </w:lvl>
    <w:lvl w:ilvl="3" w:tplc="C6B20E4A">
      <w:numFmt w:val="bullet"/>
      <w:lvlText w:val="•"/>
      <w:lvlJc w:val="left"/>
      <w:pPr>
        <w:ind w:left="3283" w:hanging="360"/>
      </w:pPr>
      <w:rPr>
        <w:rFonts w:hint="default"/>
        <w:lang w:val="en-US" w:eastAsia="en-US" w:bidi="en-US"/>
      </w:rPr>
    </w:lvl>
    <w:lvl w:ilvl="4" w:tplc="7564F572">
      <w:numFmt w:val="bullet"/>
      <w:lvlText w:val="•"/>
      <w:lvlJc w:val="left"/>
      <w:pPr>
        <w:ind w:left="4446" w:hanging="360"/>
      </w:pPr>
      <w:rPr>
        <w:rFonts w:hint="default"/>
        <w:lang w:val="en-US" w:eastAsia="en-US" w:bidi="en-US"/>
      </w:rPr>
    </w:lvl>
    <w:lvl w:ilvl="5" w:tplc="CD9A436E">
      <w:numFmt w:val="bullet"/>
      <w:lvlText w:val="•"/>
      <w:lvlJc w:val="left"/>
      <w:pPr>
        <w:ind w:left="5609" w:hanging="360"/>
      </w:pPr>
      <w:rPr>
        <w:rFonts w:hint="default"/>
        <w:lang w:val="en-US" w:eastAsia="en-US" w:bidi="en-US"/>
      </w:rPr>
    </w:lvl>
    <w:lvl w:ilvl="6" w:tplc="4A9CCDB6">
      <w:numFmt w:val="bullet"/>
      <w:lvlText w:val="•"/>
      <w:lvlJc w:val="left"/>
      <w:pPr>
        <w:ind w:left="6773" w:hanging="360"/>
      </w:pPr>
      <w:rPr>
        <w:rFonts w:hint="default"/>
        <w:lang w:val="en-US" w:eastAsia="en-US" w:bidi="en-US"/>
      </w:rPr>
    </w:lvl>
    <w:lvl w:ilvl="7" w:tplc="667ADC80">
      <w:numFmt w:val="bullet"/>
      <w:lvlText w:val="•"/>
      <w:lvlJc w:val="left"/>
      <w:pPr>
        <w:ind w:left="7936" w:hanging="360"/>
      </w:pPr>
      <w:rPr>
        <w:rFonts w:hint="default"/>
        <w:lang w:val="en-US" w:eastAsia="en-US" w:bidi="en-US"/>
      </w:rPr>
    </w:lvl>
    <w:lvl w:ilvl="8" w:tplc="D1A89D6E">
      <w:numFmt w:val="bullet"/>
      <w:lvlText w:val="•"/>
      <w:lvlJc w:val="left"/>
      <w:pPr>
        <w:ind w:left="9099" w:hanging="360"/>
      </w:pPr>
      <w:rPr>
        <w:rFonts w:hint="default"/>
        <w:lang w:val="en-US" w:eastAsia="en-US" w:bidi="en-US"/>
      </w:rPr>
    </w:lvl>
  </w:abstractNum>
  <w:abstractNum w:abstractNumId="3" w15:restartNumberingAfterBreak="0">
    <w:nsid w:val="44FF2C4F"/>
    <w:multiLevelType w:val="hybridMultilevel"/>
    <w:tmpl w:val="FBD4914A"/>
    <w:lvl w:ilvl="0" w:tplc="29CE06DE">
      <w:numFmt w:val="bullet"/>
      <w:lvlText w:val=""/>
      <w:lvlJc w:val="left"/>
      <w:pPr>
        <w:ind w:left="828" w:hanging="360"/>
      </w:pPr>
      <w:rPr>
        <w:rFonts w:ascii="Symbol" w:eastAsia="Symbol" w:hAnsi="Symbol" w:cs="Symbol" w:hint="default"/>
        <w:w w:val="100"/>
        <w:sz w:val="18"/>
        <w:szCs w:val="18"/>
        <w:lang w:val="en-US" w:eastAsia="en-US" w:bidi="en-US"/>
      </w:rPr>
    </w:lvl>
    <w:lvl w:ilvl="1" w:tplc="CF7658C6">
      <w:numFmt w:val="bullet"/>
      <w:lvlText w:val="•"/>
      <w:lvlJc w:val="left"/>
      <w:pPr>
        <w:ind w:left="1392" w:hanging="360"/>
      </w:pPr>
      <w:rPr>
        <w:rFonts w:hint="default"/>
        <w:lang w:val="en-US" w:eastAsia="en-US" w:bidi="en-US"/>
      </w:rPr>
    </w:lvl>
    <w:lvl w:ilvl="2" w:tplc="07EC5E12">
      <w:numFmt w:val="bullet"/>
      <w:lvlText w:val="•"/>
      <w:lvlJc w:val="left"/>
      <w:pPr>
        <w:ind w:left="1965" w:hanging="360"/>
      </w:pPr>
      <w:rPr>
        <w:rFonts w:hint="default"/>
        <w:lang w:val="en-US" w:eastAsia="en-US" w:bidi="en-US"/>
      </w:rPr>
    </w:lvl>
    <w:lvl w:ilvl="3" w:tplc="6A3A8D56">
      <w:numFmt w:val="bullet"/>
      <w:lvlText w:val="•"/>
      <w:lvlJc w:val="left"/>
      <w:pPr>
        <w:ind w:left="2538" w:hanging="360"/>
      </w:pPr>
      <w:rPr>
        <w:rFonts w:hint="default"/>
        <w:lang w:val="en-US" w:eastAsia="en-US" w:bidi="en-US"/>
      </w:rPr>
    </w:lvl>
    <w:lvl w:ilvl="4" w:tplc="AEE038DA">
      <w:numFmt w:val="bullet"/>
      <w:lvlText w:val="•"/>
      <w:lvlJc w:val="left"/>
      <w:pPr>
        <w:ind w:left="3110" w:hanging="360"/>
      </w:pPr>
      <w:rPr>
        <w:rFonts w:hint="default"/>
        <w:lang w:val="en-US" w:eastAsia="en-US" w:bidi="en-US"/>
      </w:rPr>
    </w:lvl>
    <w:lvl w:ilvl="5" w:tplc="6674D8B0">
      <w:numFmt w:val="bullet"/>
      <w:lvlText w:val="•"/>
      <w:lvlJc w:val="left"/>
      <w:pPr>
        <w:ind w:left="3683" w:hanging="360"/>
      </w:pPr>
      <w:rPr>
        <w:rFonts w:hint="default"/>
        <w:lang w:val="en-US" w:eastAsia="en-US" w:bidi="en-US"/>
      </w:rPr>
    </w:lvl>
    <w:lvl w:ilvl="6" w:tplc="58D8B704">
      <w:numFmt w:val="bullet"/>
      <w:lvlText w:val="•"/>
      <w:lvlJc w:val="left"/>
      <w:pPr>
        <w:ind w:left="4256" w:hanging="360"/>
      </w:pPr>
      <w:rPr>
        <w:rFonts w:hint="default"/>
        <w:lang w:val="en-US" w:eastAsia="en-US" w:bidi="en-US"/>
      </w:rPr>
    </w:lvl>
    <w:lvl w:ilvl="7" w:tplc="84540BD8">
      <w:numFmt w:val="bullet"/>
      <w:lvlText w:val="•"/>
      <w:lvlJc w:val="left"/>
      <w:pPr>
        <w:ind w:left="4828" w:hanging="360"/>
      </w:pPr>
      <w:rPr>
        <w:rFonts w:hint="default"/>
        <w:lang w:val="en-US" w:eastAsia="en-US" w:bidi="en-US"/>
      </w:rPr>
    </w:lvl>
    <w:lvl w:ilvl="8" w:tplc="D1B81DF6">
      <w:numFmt w:val="bullet"/>
      <w:lvlText w:val="•"/>
      <w:lvlJc w:val="left"/>
      <w:pPr>
        <w:ind w:left="5401" w:hanging="360"/>
      </w:pPr>
      <w:rPr>
        <w:rFonts w:hint="default"/>
        <w:lang w:val="en-US" w:eastAsia="en-US" w:bidi="en-US"/>
      </w:rPr>
    </w:lvl>
  </w:abstractNum>
  <w:abstractNum w:abstractNumId="4" w15:restartNumberingAfterBreak="0">
    <w:nsid w:val="52861C53"/>
    <w:multiLevelType w:val="hybridMultilevel"/>
    <w:tmpl w:val="C14E7CE8"/>
    <w:lvl w:ilvl="0" w:tplc="63E6DCF4">
      <w:start w:val="1"/>
      <w:numFmt w:val="decimal"/>
      <w:lvlText w:val="%1."/>
      <w:lvlJc w:val="left"/>
      <w:pPr>
        <w:ind w:left="654" w:hanging="235"/>
        <w:jc w:val="left"/>
      </w:pPr>
      <w:rPr>
        <w:rFonts w:ascii="Leelawadee" w:eastAsia="Leelawadee" w:hAnsi="Leelawadee" w:cs="Leelawadee" w:hint="default"/>
        <w:spacing w:val="-2"/>
        <w:w w:val="100"/>
        <w:sz w:val="18"/>
        <w:szCs w:val="18"/>
        <w:lang w:val="en-US" w:eastAsia="en-US" w:bidi="en-US"/>
      </w:rPr>
    </w:lvl>
    <w:lvl w:ilvl="1" w:tplc="3D66DF7E">
      <w:numFmt w:val="bullet"/>
      <w:lvlText w:val=""/>
      <w:lvlJc w:val="left"/>
      <w:pPr>
        <w:ind w:left="1140" w:hanging="361"/>
      </w:pPr>
      <w:rPr>
        <w:rFonts w:hint="default"/>
        <w:w w:val="100"/>
        <w:lang w:val="en-US" w:eastAsia="en-US" w:bidi="en-US"/>
      </w:rPr>
    </w:lvl>
    <w:lvl w:ilvl="2" w:tplc="A348761E">
      <w:numFmt w:val="bullet"/>
      <w:lvlText w:val="•"/>
      <w:lvlJc w:val="left"/>
      <w:pPr>
        <w:ind w:left="2282" w:hanging="361"/>
      </w:pPr>
      <w:rPr>
        <w:rFonts w:hint="default"/>
        <w:lang w:val="en-US" w:eastAsia="en-US" w:bidi="en-US"/>
      </w:rPr>
    </w:lvl>
    <w:lvl w:ilvl="3" w:tplc="01F0C482">
      <w:numFmt w:val="bullet"/>
      <w:lvlText w:val="•"/>
      <w:lvlJc w:val="left"/>
      <w:pPr>
        <w:ind w:left="3425" w:hanging="361"/>
      </w:pPr>
      <w:rPr>
        <w:rFonts w:hint="default"/>
        <w:lang w:val="en-US" w:eastAsia="en-US" w:bidi="en-US"/>
      </w:rPr>
    </w:lvl>
    <w:lvl w:ilvl="4" w:tplc="224AEA0E">
      <w:numFmt w:val="bullet"/>
      <w:lvlText w:val="•"/>
      <w:lvlJc w:val="left"/>
      <w:pPr>
        <w:ind w:left="4568" w:hanging="361"/>
      </w:pPr>
      <w:rPr>
        <w:rFonts w:hint="default"/>
        <w:lang w:val="en-US" w:eastAsia="en-US" w:bidi="en-US"/>
      </w:rPr>
    </w:lvl>
    <w:lvl w:ilvl="5" w:tplc="CA92F2EA">
      <w:numFmt w:val="bullet"/>
      <w:lvlText w:val="•"/>
      <w:lvlJc w:val="left"/>
      <w:pPr>
        <w:ind w:left="5711" w:hanging="361"/>
      </w:pPr>
      <w:rPr>
        <w:rFonts w:hint="default"/>
        <w:lang w:val="en-US" w:eastAsia="en-US" w:bidi="en-US"/>
      </w:rPr>
    </w:lvl>
    <w:lvl w:ilvl="6" w:tplc="AAAAAE6A">
      <w:numFmt w:val="bullet"/>
      <w:lvlText w:val="•"/>
      <w:lvlJc w:val="left"/>
      <w:pPr>
        <w:ind w:left="6854" w:hanging="361"/>
      </w:pPr>
      <w:rPr>
        <w:rFonts w:hint="default"/>
        <w:lang w:val="en-US" w:eastAsia="en-US" w:bidi="en-US"/>
      </w:rPr>
    </w:lvl>
    <w:lvl w:ilvl="7" w:tplc="A426C888">
      <w:numFmt w:val="bullet"/>
      <w:lvlText w:val="•"/>
      <w:lvlJc w:val="left"/>
      <w:pPr>
        <w:ind w:left="7997" w:hanging="361"/>
      </w:pPr>
      <w:rPr>
        <w:rFonts w:hint="default"/>
        <w:lang w:val="en-US" w:eastAsia="en-US" w:bidi="en-US"/>
      </w:rPr>
    </w:lvl>
    <w:lvl w:ilvl="8" w:tplc="933ABAE8">
      <w:numFmt w:val="bullet"/>
      <w:lvlText w:val="•"/>
      <w:lvlJc w:val="left"/>
      <w:pPr>
        <w:ind w:left="9140" w:hanging="361"/>
      </w:pPr>
      <w:rPr>
        <w:rFonts w:hint="default"/>
        <w:lang w:val="en-US" w:eastAsia="en-US" w:bidi="en-US"/>
      </w:rPr>
    </w:lvl>
  </w:abstractNum>
  <w:abstractNum w:abstractNumId="5" w15:restartNumberingAfterBreak="0">
    <w:nsid w:val="5BDB38EA"/>
    <w:multiLevelType w:val="hybridMultilevel"/>
    <w:tmpl w:val="76200F1C"/>
    <w:lvl w:ilvl="0" w:tplc="0F9638A6">
      <w:numFmt w:val="bullet"/>
      <w:lvlText w:val=""/>
      <w:lvlJc w:val="left"/>
      <w:pPr>
        <w:ind w:left="828" w:hanging="360"/>
      </w:pPr>
      <w:rPr>
        <w:rFonts w:ascii="Symbol" w:eastAsia="Symbol" w:hAnsi="Symbol" w:cs="Symbol" w:hint="default"/>
        <w:w w:val="100"/>
        <w:sz w:val="18"/>
        <w:szCs w:val="18"/>
        <w:lang w:val="en-US" w:eastAsia="en-US" w:bidi="en-US"/>
      </w:rPr>
    </w:lvl>
    <w:lvl w:ilvl="1" w:tplc="94BA220C">
      <w:numFmt w:val="bullet"/>
      <w:lvlText w:val="•"/>
      <w:lvlJc w:val="left"/>
      <w:pPr>
        <w:ind w:left="1392" w:hanging="360"/>
      </w:pPr>
      <w:rPr>
        <w:rFonts w:hint="default"/>
        <w:lang w:val="en-US" w:eastAsia="en-US" w:bidi="en-US"/>
      </w:rPr>
    </w:lvl>
    <w:lvl w:ilvl="2" w:tplc="77847CD6">
      <w:numFmt w:val="bullet"/>
      <w:lvlText w:val="•"/>
      <w:lvlJc w:val="left"/>
      <w:pPr>
        <w:ind w:left="1965" w:hanging="360"/>
      </w:pPr>
      <w:rPr>
        <w:rFonts w:hint="default"/>
        <w:lang w:val="en-US" w:eastAsia="en-US" w:bidi="en-US"/>
      </w:rPr>
    </w:lvl>
    <w:lvl w:ilvl="3" w:tplc="A78E8824">
      <w:numFmt w:val="bullet"/>
      <w:lvlText w:val="•"/>
      <w:lvlJc w:val="left"/>
      <w:pPr>
        <w:ind w:left="2538" w:hanging="360"/>
      </w:pPr>
      <w:rPr>
        <w:rFonts w:hint="default"/>
        <w:lang w:val="en-US" w:eastAsia="en-US" w:bidi="en-US"/>
      </w:rPr>
    </w:lvl>
    <w:lvl w:ilvl="4" w:tplc="66F67A42">
      <w:numFmt w:val="bullet"/>
      <w:lvlText w:val="•"/>
      <w:lvlJc w:val="left"/>
      <w:pPr>
        <w:ind w:left="3110" w:hanging="360"/>
      </w:pPr>
      <w:rPr>
        <w:rFonts w:hint="default"/>
        <w:lang w:val="en-US" w:eastAsia="en-US" w:bidi="en-US"/>
      </w:rPr>
    </w:lvl>
    <w:lvl w:ilvl="5" w:tplc="AB9E4EF6">
      <w:numFmt w:val="bullet"/>
      <w:lvlText w:val="•"/>
      <w:lvlJc w:val="left"/>
      <w:pPr>
        <w:ind w:left="3683" w:hanging="360"/>
      </w:pPr>
      <w:rPr>
        <w:rFonts w:hint="default"/>
        <w:lang w:val="en-US" w:eastAsia="en-US" w:bidi="en-US"/>
      </w:rPr>
    </w:lvl>
    <w:lvl w:ilvl="6" w:tplc="A2D69562">
      <w:numFmt w:val="bullet"/>
      <w:lvlText w:val="•"/>
      <w:lvlJc w:val="left"/>
      <w:pPr>
        <w:ind w:left="4256" w:hanging="360"/>
      </w:pPr>
      <w:rPr>
        <w:rFonts w:hint="default"/>
        <w:lang w:val="en-US" w:eastAsia="en-US" w:bidi="en-US"/>
      </w:rPr>
    </w:lvl>
    <w:lvl w:ilvl="7" w:tplc="5F500C74">
      <w:numFmt w:val="bullet"/>
      <w:lvlText w:val="•"/>
      <w:lvlJc w:val="left"/>
      <w:pPr>
        <w:ind w:left="4828" w:hanging="360"/>
      </w:pPr>
      <w:rPr>
        <w:rFonts w:hint="default"/>
        <w:lang w:val="en-US" w:eastAsia="en-US" w:bidi="en-US"/>
      </w:rPr>
    </w:lvl>
    <w:lvl w:ilvl="8" w:tplc="0BDC5090">
      <w:numFmt w:val="bullet"/>
      <w:lvlText w:val="•"/>
      <w:lvlJc w:val="left"/>
      <w:pPr>
        <w:ind w:left="5401" w:hanging="360"/>
      </w:pPr>
      <w:rPr>
        <w:rFonts w:hint="default"/>
        <w:lang w:val="en-US" w:eastAsia="en-US" w:bidi="en-US"/>
      </w:rPr>
    </w:lvl>
  </w:abstractNum>
  <w:abstractNum w:abstractNumId="6" w15:restartNumberingAfterBreak="0">
    <w:nsid w:val="69384F10"/>
    <w:multiLevelType w:val="hybridMultilevel"/>
    <w:tmpl w:val="DF7057F0"/>
    <w:lvl w:ilvl="0" w:tplc="1E7E075C">
      <w:start w:val="1"/>
      <w:numFmt w:val="lowerLetter"/>
      <w:lvlText w:val="%1)"/>
      <w:lvlJc w:val="left"/>
      <w:pPr>
        <w:ind w:left="1771" w:hanging="360"/>
        <w:jc w:val="left"/>
      </w:pPr>
      <w:rPr>
        <w:rFonts w:hint="default"/>
        <w:spacing w:val="-3"/>
        <w:w w:val="100"/>
        <w:lang w:val="en-US" w:eastAsia="en-US" w:bidi="en-US"/>
      </w:rPr>
    </w:lvl>
    <w:lvl w:ilvl="1" w:tplc="9F04D904">
      <w:numFmt w:val="bullet"/>
      <w:lvlText w:val="•"/>
      <w:lvlJc w:val="left"/>
      <w:pPr>
        <w:ind w:left="2744" w:hanging="360"/>
      </w:pPr>
      <w:rPr>
        <w:rFonts w:hint="default"/>
        <w:lang w:val="en-US" w:eastAsia="en-US" w:bidi="en-US"/>
      </w:rPr>
    </w:lvl>
    <w:lvl w:ilvl="2" w:tplc="F0A8E1B2">
      <w:numFmt w:val="bullet"/>
      <w:lvlText w:val="•"/>
      <w:lvlJc w:val="left"/>
      <w:pPr>
        <w:ind w:left="3709" w:hanging="360"/>
      </w:pPr>
      <w:rPr>
        <w:rFonts w:hint="default"/>
        <w:lang w:val="en-US" w:eastAsia="en-US" w:bidi="en-US"/>
      </w:rPr>
    </w:lvl>
    <w:lvl w:ilvl="3" w:tplc="E6C21C2C">
      <w:numFmt w:val="bullet"/>
      <w:lvlText w:val="•"/>
      <w:lvlJc w:val="left"/>
      <w:pPr>
        <w:ind w:left="4673" w:hanging="360"/>
      </w:pPr>
      <w:rPr>
        <w:rFonts w:hint="default"/>
        <w:lang w:val="en-US" w:eastAsia="en-US" w:bidi="en-US"/>
      </w:rPr>
    </w:lvl>
    <w:lvl w:ilvl="4" w:tplc="414A0476">
      <w:numFmt w:val="bullet"/>
      <w:lvlText w:val="•"/>
      <w:lvlJc w:val="left"/>
      <w:pPr>
        <w:ind w:left="5638" w:hanging="360"/>
      </w:pPr>
      <w:rPr>
        <w:rFonts w:hint="default"/>
        <w:lang w:val="en-US" w:eastAsia="en-US" w:bidi="en-US"/>
      </w:rPr>
    </w:lvl>
    <w:lvl w:ilvl="5" w:tplc="6FAA68D2">
      <w:numFmt w:val="bullet"/>
      <w:lvlText w:val="•"/>
      <w:lvlJc w:val="left"/>
      <w:pPr>
        <w:ind w:left="6603" w:hanging="360"/>
      </w:pPr>
      <w:rPr>
        <w:rFonts w:hint="default"/>
        <w:lang w:val="en-US" w:eastAsia="en-US" w:bidi="en-US"/>
      </w:rPr>
    </w:lvl>
    <w:lvl w:ilvl="6" w:tplc="C7269656">
      <w:numFmt w:val="bullet"/>
      <w:lvlText w:val="•"/>
      <w:lvlJc w:val="left"/>
      <w:pPr>
        <w:ind w:left="7567" w:hanging="360"/>
      </w:pPr>
      <w:rPr>
        <w:rFonts w:hint="default"/>
        <w:lang w:val="en-US" w:eastAsia="en-US" w:bidi="en-US"/>
      </w:rPr>
    </w:lvl>
    <w:lvl w:ilvl="7" w:tplc="DB6C6E3A">
      <w:numFmt w:val="bullet"/>
      <w:lvlText w:val="•"/>
      <w:lvlJc w:val="left"/>
      <w:pPr>
        <w:ind w:left="8532" w:hanging="360"/>
      </w:pPr>
      <w:rPr>
        <w:rFonts w:hint="default"/>
        <w:lang w:val="en-US" w:eastAsia="en-US" w:bidi="en-US"/>
      </w:rPr>
    </w:lvl>
    <w:lvl w:ilvl="8" w:tplc="4A4E22E6">
      <w:numFmt w:val="bullet"/>
      <w:lvlText w:val="•"/>
      <w:lvlJc w:val="left"/>
      <w:pPr>
        <w:ind w:left="9497" w:hanging="360"/>
      </w:pPr>
      <w:rPr>
        <w:rFonts w:hint="default"/>
        <w:lang w:val="en-US" w:eastAsia="en-US" w:bidi="en-US"/>
      </w:rPr>
    </w:lvl>
  </w:abstractNum>
  <w:abstractNum w:abstractNumId="7" w15:restartNumberingAfterBreak="0">
    <w:nsid w:val="77221512"/>
    <w:multiLevelType w:val="hybridMultilevel"/>
    <w:tmpl w:val="03C0556C"/>
    <w:lvl w:ilvl="0" w:tplc="9CBEC1C4">
      <w:numFmt w:val="bullet"/>
      <w:lvlText w:val=""/>
      <w:lvlJc w:val="left"/>
      <w:pPr>
        <w:ind w:left="1140" w:hanging="361"/>
      </w:pPr>
      <w:rPr>
        <w:rFonts w:ascii="Wingdings" w:eastAsia="Wingdings" w:hAnsi="Wingdings" w:cs="Wingdings" w:hint="default"/>
        <w:w w:val="100"/>
        <w:sz w:val="18"/>
        <w:szCs w:val="18"/>
        <w:lang w:val="en-US" w:eastAsia="en-US" w:bidi="en-US"/>
      </w:rPr>
    </w:lvl>
    <w:lvl w:ilvl="1" w:tplc="F63CEE94">
      <w:numFmt w:val="bullet"/>
      <w:lvlText w:val="•"/>
      <w:lvlJc w:val="left"/>
      <w:pPr>
        <w:ind w:left="2168" w:hanging="361"/>
      </w:pPr>
      <w:rPr>
        <w:rFonts w:hint="default"/>
        <w:lang w:val="en-US" w:eastAsia="en-US" w:bidi="en-US"/>
      </w:rPr>
    </w:lvl>
    <w:lvl w:ilvl="2" w:tplc="699AB3E2">
      <w:numFmt w:val="bullet"/>
      <w:lvlText w:val="•"/>
      <w:lvlJc w:val="left"/>
      <w:pPr>
        <w:ind w:left="3197" w:hanging="361"/>
      </w:pPr>
      <w:rPr>
        <w:rFonts w:hint="default"/>
        <w:lang w:val="en-US" w:eastAsia="en-US" w:bidi="en-US"/>
      </w:rPr>
    </w:lvl>
    <w:lvl w:ilvl="3" w:tplc="511E5444">
      <w:numFmt w:val="bullet"/>
      <w:lvlText w:val="•"/>
      <w:lvlJc w:val="left"/>
      <w:pPr>
        <w:ind w:left="4225" w:hanging="361"/>
      </w:pPr>
      <w:rPr>
        <w:rFonts w:hint="default"/>
        <w:lang w:val="en-US" w:eastAsia="en-US" w:bidi="en-US"/>
      </w:rPr>
    </w:lvl>
    <w:lvl w:ilvl="4" w:tplc="388CB3EC">
      <w:numFmt w:val="bullet"/>
      <w:lvlText w:val="•"/>
      <w:lvlJc w:val="left"/>
      <w:pPr>
        <w:ind w:left="5254" w:hanging="361"/>
      </w:pPr>
      <w:rPr>
        <w:rFonts w:hint="default"/>
        <w:lang w:val="en-US" w:eastAsia="en-US" w:bidi="en-US"/>
      </w:rPr>
    </w:lvl>
    <w:lvl w:ilvl="5" w:tplc="18CCCF4C">
      <w:numFmt w:val="bullet"/>
      <w:lvlText w:val="•"/>
      <w:lvlJc w:val="left"/>
      <w:pPr>
        <w:ind w:left="6283" w:hanging="361"/>
      </w:pPr>
      <w:rPr>
        <w:rFonts w:hint="default"/>
        <w:lang w:val="en-US" w:eastAsia="en-US" w:bidi="en-US"/>
      </w:rPr>
    </w:lvl>
    <w:lvl w:ilvl="6" w:tplc="51E896A2">
      <w:numFmt w:val="bullet"/>
      <w:lvlText w:val="•"/>
      <w:lvlJc w:val="left"/>
      <w:pPr>
        <w:ind w:left="7311" w:hanging="361"/>
      </w:pPr>
      <w:rPr>
        <w:rFonts w:hint="default"/>
        <w:lang w:val="en-US" w:eastAsia="en-US" w:bidi="en-US"/>
      </w:rPr>
    </w:lvl>
    <w:lvl w:ilvl="7" w:tplc="425A07DC">
      <w:numFmt w:val="bullet"/>
      <w:lvlText w:val="•"/>
      <w:lvlJc w:val="left"/>
      <w:pPr>
        <w:ind w:left="8340" w:hanging="361"/>
      </w:pPr>
      <w:rPr>
        <w:rFonts w:hint="default"/>
        <w:lang w:val="en-US" w:eastAsia="en-US" w:bidi="en-US"/>
      </w:rPr>
    </w:lvl>
    <w:lvl w:ilvl="8" w:tplc="D16CCE0A">
      <w:numFmt w:val="bullet"/>
      <w:lvlText w:val="•"/>
      <w:lvlJc w:val="left"/>
      <w:pPr>
        <w:ind w:left="9369" w:hanging="361"/>
      </w:pPr>
      <w:rPr>
        <w:rFonts w:hint="default"/>
        <w:lang w:val="en-US" w:eastAsia="en-US" w:bidi="en-US"/>
      </w:rPr>
    </w:lvl>
  </w:abstractNum>
  <w:abstractNum w:abstractNumId="8" w15:restartNumberingAfterBreak="0">
    <w:nsid w:val="7EFB3AC1"/>
    <w:multiLevelType w:val="hybridMultilevel"/>
    <w:tmpl w:val="5C92E832"/>
    <w:lvl w:ilvl="0" w:tplc="8CB46A8E">
      <w:numFmt w:val="bullet"/>
      <w:lvlText w:val=""/>
      <w:lvlJc w:val="left"/>
      <w:pPr>
        <w:ind w:left="828" w:hanging="360"/>
      </w:pPr>
      <w:rPr>
        <w:rFonts w:ascii="Symbol" w:eastAsia="Symbol" w:hAnsi="Symbol" w:cs="Symbol" w:hint="default"/>
        <w:w w:val="100"/>
        <w:sz w:val="18"/>
        <w:szCs w:val="18"/>
        <w:lang w:val="en-US" w:eastAsia="en-US" w:bidi="en-US"/>
      </w:rPr>
    </w:lvl>
    <w:lvl w:ilvl="1" w:tplc="4E2ECBCC">
      <w:numFmt w:val="bullet"/>
      <w:lvlText w:val="•"/>
      <w:lvlJc w:val="left"/>
      <w:pPr>
        <w:ind w:left="1392" w:hanging="360"/>
      </w:pPr>
      <w:rPr>
        <w:rFonts w:hint="default"/>
        <w:lang w:val="en-US" w:eastAsia="en-US" w:bidi="en-US"/>
      </w:rPr>
    </w:lvl>
    <w:lvl w:ilvl="2" w:tplc="F00217A0">
      <w:numFmt w:val="bullet"/>
      <w:lvlText w:val="•"/>
      <w:lvlJc w:val="left"/>
      <w:pPr>
        <w:ind w:left="1965" w:hanging="360"/>
      </w:pPr>
      <w:rPr>
        <w:rFonts w:hint="default"/>
        <w:lang w:val="en-US" w:eastAsia="en-US" w:bidi="en-US"/>
      </w:rPr>
    </w:lvl>
    <w:lvl w:ilvl="3" w:tplc="AF3867E4">
      <w:numFmt w:val="bullet"/>
      <w:lvlText w:val="•"/>
      <w:lvlJc w:val="left"/>
      <w:pPr>
        <w:ind w:left="2538" w:hanging="360"/>
      </w:pPr>
      <w:rPr>
        <w:rFonts w:hint="default"/>
        <w:lang w:val="en-US" w:eastAsia="en-US" w:bidi="en-US"/>
      </w:rPr>
    </w:lvl>
    <w:lvl w:ilvl="4" w:tplc="10062882">
      <w:numFmt w:val="bullet"/>
      <w:lvlText w:val="•"/>
      <w:lvlJc w:val="left"/>
      <w:pPr>
        <w:ind w:left="3110" w:hanging="360"/>
      </w:pPr>
      <w:rPr>
        <w:rFonts w:hint="default"/>
        <w:lang w:val="en-US" w:eastAsia="en-US" w:bidi="en-US"/>
      </w:rPr>
    </w:lvl>
    <w:lvl w:ilvl="5" w:tplc="5E5EA876">
      <w:numFmt w:val="bullet"/>
      <w:lvlText w:val="•"/>
      <w:lvlJc w:val="left"/>
      <w:pPr>
        <w:ind w:left="3683" w:hanging="360"/>
      </w:pPr>
      <w:rPr>
        <w:rFonts w:hint="default"/>
        <w:lang w:val="en-US" w:eastAsia="en-US" w:bidi="en-US"/>
      </w:rPr>
    </w:lvl>
    <w:lvl w:ilvl="6" w:tplc="48FC807E">
      <w:numFmt w:val="bullet"/>
      <w:lvlText w:val="•"/>
      <w:lvlJc w:val="left"/>
      <w:pPr>
        <w:ind w:left="4256" w:hanging="360"/>
      </w:pPr>
      <w:rPr>
        <w:rFonts w:hint="default"/>
        <w:lang w:val="en-US" w:eastAsia="en-US" w:bidi="en-US"/>
      </w:rPr>
    </w:lvl>
    <w:lvl w:ilvl="7" w:tplc="F46C5BA2">
      <w:numFmt w:val="bullet"/>
      <w:lvlText w:val="•"/>
      <w:lvlJc w:val="left"/>
      <w:pPr>
        <w:ind w:left="4828" w:hanging="360"/>
      </w:pPr>
      <w:rPr>
        <w:rFonts w:hint="default"/>
        <w:lang w:val="en-US" w:eastAsia="en-US" w:bidi="en-US"/>
      </w:rPr>
    </w:lvl>
    <w:lvl w:ilvl="8" w:tplc="CEC4D2E0">
      <w:numFmt w:val="bullet"/>
      <w:lvlText w:val="•"/>
      <w:lvlJc w:val="left"/>
      <w:pPr>
        <w:ind w:left="5401" w:hanging="360"/>
      </w:pPr>
      <w:rPr>
        <w:rFonts w:hint="default"/>
        <w:lang w:val="en-US" w:eastAsia="en-US" w:bidi="en-US"/>
      </w:rPr>
    </w:lvl>
  </w:abstractNum>
  <w:num w:numId="1">
    <w:abstractNumId w:val="4"/>
  </w:num>
  <w:num w:numId="2">
    <w:abstractNumId w:val="7"/>
  </w:num>
  <w:num w:numId="3">
    <w:abstractNumId w:val="6"/>
  </w:num>
  <w:num w:numId="4">
    <w:abstractNumId w:val="2"/>
  </w:num>
  <w:num w:numId="5">
    <w:abstractNumId w:val="1"/>
  </w:num>
  <w:num w:numId="6">
    <w:abstractNumId w:val="0"/>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258"/>
    <w:rsid w:val="00260258"/>
    <w:rsid w:val="004128A5"/>
    <w:rsid w:val="00B66E1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344C4"/>
  <w15:docId w15:val="{58D66EC7-99E0-4558-91C8-263BBC57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eelawadee" w:eastAsia="Leelawadee" w:hAnsi="Leelawadee" w:cs="Leelawadee"/>
      <w:lang w:bidi="en-US"/>
    </w:rPr>
  </w:style>
  <w:style w:type="paragraph" w:styleId="Heading1">
    <w:name w:val="heading 1"/>
    <w:basedOn w:val="Normal"/>
    <w:uiPriority w:val="1"/>
    <w:qFormat/>
    <w:pPr>
      <w:spacing w:before="9" w:line="321" w:lineRule="exact"/>
      <w:ind w:left="20"/>
      <w:outlineLvl w:val="0"/>
    </w:pPr>
    <w:rPr>
      <w:rFonts w:ascii="Times New Roman" w:eastAsia="Times New Roman" w:hAnsi="Times New Roman" w:cs="Times New Roman"/>
      <w:b/>
      <w:bCs/>
      <w:sz w:val="28"/>
      <w:szCs w:val="28"/>
    </w:rPr>
  </w:style>
  <w:style w:type="paragraph" w:styleId="Heading2">
    <w:name w:val="heading 2"/>
    <w:basedOn w:val="Normal"/>
    <w:uiPriority w:val="1"/>
    <w:qFormat/>
    <w:pPr>
      <w:ind w:left="20"/>
      <w:outlineLvl w:val="1"/>
    </w:pPr>
    <w:rPr>
      <w:rFonts w:ascii="Times New Roman" w:eastAsia="Times New Roman" w:hAnsi="Times New Roman" w:cs="Times New Roman"/>
    </w:rPr>
  </w:style>
  <w:style w:type="paragraph" w:styleId="Heading3">
    <w:name w:val="heading 3"/>
    <w:basedOn w:val="Normal"/>
    <w:uiPriority w:val="1"/>
    <w:qFormat/>
    <w:pPr>
      <w:ind w:left="420"/>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11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66E16"/>
    <w:pPr>
      <w:tabs>
        <w:tab w:val="center" w:pos="4513"/>
        <w:tab w:val="right" w:pos="9026"/>
      </w:tabs>
    </w:pPr>
  </w:style>
  <w:style w:type="character" w:customStyle="1" w:styleId="HeaderChar">
    <w:name w:val="Header Char"/>
    <w:basedOn w:val="DefaultParagraphFont"/>
    <w:link w:val="Header"/>
    <w:uiPriority w:val="99"/>
    <w:rsid w:val="00B66E16"/>
    <w:rPr>
      <w:rFonts w:ascii="Leelawadee" w:eastAsia="Leelawadee" w:hAnsi="Leelawadee" w:cs="Leelawadee"/>
      <w:lang w:bidi="en-US"/>
    </w:rPr>
  </w:style>
  <w:style w:type="paragraph" w:styleId="Footer">
    <w:name w:val="footer"/>
    <w:basedOn w:val="Normal"/>
    <w:link w:val="FooterChar"/>
    <w:uiPriority w:val="99"/>
    <w:unhideWhenUsed/>
    <w:rsid w:val="00B66E16"/>
    <w:pPr>
      <w:tabs>
        <w:tab w:val="center" w:pos="4513"/>
        <w:tab w:val="right" w:pos="9026"/>
      </w:tabs>
    </w:pPr>
  </w:style>
  <w:style w:type="character" w:customStyle="1" w:styleId="FooterChar">
    <w:name w:val="Footer Char"/>
    <w:basedOn w:val="DefaultParagraphFont"/>
    <w:link w:val="Footer"/>
    <w:uiPriority w:val="99"/>
    <w:rsid w:val="00B66E16"/>
    <w:rPr>
      <w:rFonts w:ascii="Leelawadee" w:eastAsia="Leelawadee" w:hAnsi="Leelawadee" w:cs="Leelawadee"/>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baronbeach.com/"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bangkokpalace.com/"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www.citybeachhuahin.com/" TargetMode="External"/><Relationship Id="rId20" Type="http://schemas.openxmlformats.org/officeDocument/2006/relationships/hyperlink" Target="https://baiyokesky.baiyokehotel.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www.baronbeach.com/"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www.citybeachhuahin.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0.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CONFIRMATION FORM</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CONFIRMATION FORM</dc:title>
  <dc:creator>ACER</dc:creator>
  <cp:lastModifiedBy>Acer</cp:lastModifiedBy>
  <cp:revision>3</cp:revision>
  <dcterms:created xsi:type="dcterms:W3CDTF">2020-10-22T04:13:00Z</dcterms:created>
  <dcterms:modified xsi:type="dcterms:W3CDTF">2020-10-22T04:13:00Z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2019-08-27T00:00:00Z</vt:filetime>
  </property>
  <property fmtid="{D5CDD505-2E9C-101B-9397-08002B2CF9AE}" pid="3" name="Creator">
    <vt:lpwstr>Microsoft® Word 2013</vt:lpwstr>
  </property>
  <property fmtid="{D5CDD505-2E9C-101B-9397-08002B2CF9AE}" pid="4" name="LastSaved">
    <vt:filetime>2019-08-27T00:00:00Z</vt:filetime>
  </property>
</Properties>
</file>